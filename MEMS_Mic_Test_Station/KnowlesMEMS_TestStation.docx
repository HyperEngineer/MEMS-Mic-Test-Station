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DB80" w14:textId="5E07D469" w:rsidR="00992546" w:rsidRPr="00992546" w:rsidRDefault="00992546" w:rsidP="00992546">
      <w:pPr>
        <w:jc w:val="center"/>
        <w:rPr>
          <w:rFonts w:ascii="Times New Roman" w:hAnsi="Times New Roman" w:cs="Times New Roman"/>
          <w:b/>
          <w:bCs/>
          <w:sz w:val="32"/>
          <w:szCs w:val="32"/>
        </w:rPr>
      </w:pPr>
      <w:r w:rsidRPr="00992546">
        <w:rPr>
          <w:rFonts w:ascii="Times New Roman" w:hAnsi="Times New Roman" w:cs="Times New Roman"/>
          <w:b/>
          <w:bCs/>
          <w:sz w:val="32"/>
          <w:szCs w:val="32"/>
        </w:rPr>
        <w:t>Quad Mic Interface Units</w:t>
      </w:r>
    </w:p>
    <w:p w14:paraId="372BA126" w14:textId="77777777" w:rsidR="00992546" w:rsidRDefault="00992546">
      <w:pPr>
        <w:rPr>
          <w:rFonts w:ascii="Times New Roman" w:hAnsi="Times New Roman" w:cs="Times New Roman"/>
          <w:sz w:val="24"/>
          <w:szCs w:val="24"/>
        </w:rPr>
      </w:pPr>
    </w:p>
    <w:p w14:paraId="01144EBE" w14:textId="074D2FB3" w:rsidR="00A9204E" w:rsidRPr="00992546" w:rsidRDefault="00D07D25">
      <w:pPr>
        <w:rPr>
          <w:rFonts w:ascii="Times New Roman" w:hAnsi="Times New Roman" w:cs="Times New Roman"/>
          <w:b/>
          <w:bCs/>
          <w:sz w:val="28"/>
          <w:szCs w:val="28"/>
        </w:rPr>
      </w:pPr>
      <w:r w:rsidRPr="00992546">
        <w:rPr>
          <w:rFonts w:ascii="Times New Roman" w:hAnsi="Times New Roman" w:cs="Times New Roman"/>
          <w:b/>
          <w:bCs/>
          <w:sz w:val="28"/>
          <w:szCs w:val="28"/>
        </w:rPr>
        <w:t>Initial state of the control signals:</w:t>
      </w:r>
    </w:p>
    <w:p w14:paraId="2499BE5E" w14:textId="3928F191" w:rsidR="00D07D25" w:rsidRDefault="00D07D25">
      <w:pPr>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703"/>
        <w:gridCol w:w="899"/>
        <w:gridCol w:w="6712"/>
      </w:tblGrid>
      <w:tr w:rsidR="004D377B" w:rsidRPr="00992546" w14:paraId="50F0719E" w14:textId="77777777" w:rsidTr="00992546">
        <w:tc>
          <w:tcPr>
            <w:tcW w:w="1705" w:type="dxa"/>
            <w:tcBorders>
              <w:top w:val="single" w:sz="18" w:space="0" w:color="auto"/>
              <w:bottom w:val="double" w:sz="4" w:space="0" w:color="auto"/>
            </w:tcBorders>
          </w:tcPr>
          <w:p w14:paraId="37B441C1" w14:textId="6DDEE706" w:rsidR="00332CC7" w:rsidRPr="00992546" w:rsidRDefault="00332CC7">
            <w:pPr>
              <w:rPr>
                <w:rFonts w:ascii="Times New Roman" w:hAnsi="Times New Roman" w:cs="Times New Roman"/>
                <w:b/>
                <w:bCs/>
                <w:sz w:val="24"/>
                <w:szCs w:val="24"/>
              </w:rPr>
            </w:pPr>
            <w:r w:rsidRPr="00992546">
              <w:rPr>
                <w:rFonts w:ascii="Times New Roman" w:hAnsi="Times New Roman" w:cs="Times New Roman"/>
                <w:b/>
                <w:bCs/>
                <w:sz w:val="24"/>
                <w:szCs w:val="24"/>
              </w:rPr>
              <w:t>Signal</w:t>
            </w:r>
          </w:p>
        </w:tc>
        <w:tc>
          <w:tcPr>
            <w:tcW w:w="900" w:type="dxa"/>
            <w:tcBorders>
              <w:top w:val="single" w:sz="18" w:space="0" w:color="auto"/>
              <w:bottom w:val="double" w:sz="4" w:space="0" w:color="auto"/>
            </w:tcBorders>
          </w:tcPr>
          <w:p w14:paraId="194B5731" w14:textId="17616BAA" w:rsidR="00332CC7" w:rsidRPr="00992546" w:rsidRDefault="00332CC7">
            <w:pPr>
              <w:rPr>
                <w:rFonts w:ascii="Times New Roman" w:hAnsi="Times New Roman" w:cs="Times New Roman"/>
                <w:b/>
                <w:bCs/>
                <w:sz w:val="24"/>
                <w:szCs w:val="24"/>
              </w:rPr>
            </w:pPr>
            <w:r w:rsidRPr="00992546">
              <w:rPr>
                <w:rFonts w:ascii="Times New Roman" w:hAnsi="Times New Roman" w:cs="Times New Roman"/>
                <w:b/>
                <w:bCs/>
                <w:sz w:val="24"/>
                <w:szCs w:val="24"/>
              </w:rPr>
              <w:t>State</w:t>
            </w:r>
          </w:p>
        </w:tc>
        <w:tc>
          <w:tcPr>
            <w:tcW w:w="6745" w:type="dxa"/>
            <w:tcBorders>
              <w:top w:val="single" w:sz="18" w:space="0" w:color="auto"/>
              <w:bottom w:val="double" w:sz="4" w:space="0" w:color="auto"/>
            </w:tcBorders>
          </w:tcPr>
          <w:p w14:paraId="7A5CB09D" w14:textId="4886952F" w:rsidR="00332CC7" w:rsidRPr="00992546" w:rsidRDefault="00332CC7">
            <w:pPr>
              <w:rPr>
                <w:rFonts w:ascii="Times New Roman" w:hAnsi="Times New Roman" w:cs="Times New Roman"/>
                <w:b/>
                <w:bCs/>
                <w:sz w:val="24"/>
                <w:szCs w:val="24"/>
              </w:rPr>
            </w:pPr>
            <w:r w:rsidRPr="00992546">
              <w:rPr>
                <w:rFonts w:ascii="Times New Roman" w:hAnsi="Times New Roman" w:cs="Times New Roman"/>
                <w:b/>
                <w:bCs/>
                <w:sz w:val="24"/>
                <w:szCs w:val="24"/>
              </w:rPr>
              <w:t>Description</w:t>
            </w:r>
          </w:p>
        </w:tc>
      </w:tr>
      <w:tr w:rsidR="004D377B" w14:paraId="1448D0C2" w14:textId="616CE051" w:rsidTr="00992546">
        <w:tc>
          <w:tcPr>
            <w:tcW w:w="1705" w:type="dxa"/>
            <w:tcBorders>
              <w:top w:val="double" w:sz="4" w:space="0" w:color="auto"/>
            </w:tcBorders>
          </w:tcPr>
          <w:p w14:paraId="126CEA23" w14:textId="3341A18A" w:rsidR="00332CC7" w:rsidRDefault="00332CC7">
            <w:pPr>
              <w:rPr>
                <w:rFonts w:ascii="Times New Roman" w:hAnsi="Times New Roman" w:cs="Times New Roman"/>
                <w:sz w:val="24"/>
                <w:szCs w:val="24"/>
              </w:rPr>
            </w:pPr>
            <w:proofErr w:type="spellStart"/>
            <w:r>
              <w:rPr>
                <w:rFonts w:ascii="Times New Roman" w:hAnsi="Times New Roman" w:cs="Times New Roman"/>
                <w:sz w:val="24"/>
                <w:szCs w:val="24"/>
              </w:rPr>
              <w:t>Dual_V_EN</w:t>
            </w:r>
            <w:proofErr w:type="spellEnd"/>
          </w:p>
        </w:tc>
        <w:tc>
          <w:tcPr>
            <w:tcW w:w="900" w:type="dxa"/>
            <w:tcBorders>
              <w:top w:val="double" w:sz="4" w:space="0" w:color="auto"/>
            </w:tcBorders>
          </w:tcPr>
          <w:p w14:paraId="775F0B7E" w14:textId="12CB88B4" w:rsidR="00332CC7" w:rsidRDefault="00332CC7">
            <w:pPr>
              <w:rPr>
                <w:rFonts w:ascii="Times New Roman" w:hAnsi="Times New Roman" w:cs="Times New Roman"/>
                <w:sz w:val="24"/>
                <w:szCs w:val="24"/>
              </w:rPr>
            </w:pPr>
            <w:r>
              <w:rPr>
                <w:rFonts w:ascii="Times New Roman" w:hAnsi="Times New Roman" w:cs="Times New Roman"/>
                <w:sz w:val="24"/>
                <w:szCs w:val="24"/>
              </w:rPr>
              <w:t>0</w:t>
            </w:r>
          </w:p>
        </w:tc>
        <w:tc>
          <w:tcPr>
            <w:tcW w:w="6745" w:type="dxa"/>
            <w:tcBorders>
              <w:top w:val="double" w:sz="4" w:space="0" w:color="auto"/>
            </w:tcBorders>
          </w:tcPr>
          <w:p w14:paraId="346E2E14" w14:textId="77777777" w:rsidR="00332CC7" w:rsidRDefault="00F3256B">
            <w:pPr>
              <w:rPr>
                <w:rFonts w:ascii="Times New Roman" w:hAnsi="Times New Roman" w:cs="Times New Roman"/>
                <w:sz w:val="24"/>
                <w:szCs w:val="24"/>
              </w:rPr>
            </w:pPr>
            <w:r>
              <w:rPr>
                <w:rFonts w:ascii="Times New Roman" w:hAnsi="Times New Roman" w:cs="Times New Roman"/>
                <w:sz w:val="24"/>
                <w:szCs w:val="24"/>
              </w:rPr>
              <w:t>Enable dual bias mode:</w:t>
            </w:r>
          </w:p>
          <w:p w14:paraId="5D23400B" w14:textId="02348CFF" w:rsidR="00F3256B" w:rsidRDefault="00F3256B">
            <w:pPr>
              <w:rPr>
                <w:rFonts w:ascii="Times New Roman" w:hAnsi="Times New Roman" w:cs="Times New Roman"/>
                <w:sz w:val="24"/>
                <w:szCs w:val="24"/>
              </w:rPr>
            </w:pPr>
            <w:r>
              <w:rPr>
                <w:rFonts w:ascii="Times New Roman" w:hAnsi="Times New Roman" w:cs="Times New Roman"/>
                <w:sz w:val="24"/>
                <w:szCs w:val="24"/>
              </w:rPr>
              <w:t xml:space="preserve">    0 – disable</w:t>
            </w:r>
          </w:p>
          <w:p w14:paraId="28E67B9D" w14:textId="44119F9E" w:rsidR="00F3256B" w:rsidRDefault="00F3256B">
            <w:pPr>
              <w:rPr>
                <w:rFonts w:ascii="Times New Roman" w:hAnsi="Times New Roman" w:cs="Times New Roman"/>
                <w:sz w:val="24"/>
                <w:szCs w:val="24"/>
              </w:rPr>
            </w:pPr>
            <w:r>
              <w:rPr>
                <w:rFonts w:ascii="Times New Roman" w:hAnsi="Times New Roman" w:cs="Times New Roman"/>
                <w:sz w:val="24"/>
                <w:szCs w:val="24"/>
              </w:rPr>
              <w:t xml:space="preserve">    1 – enable</w:t>
            </w:r>
          </w:p>
        </w:tc>
      </w:tr>
      <w:tr w:rsidR="004D377B" w14:paraId="6CCABB6B" w14:textId="2D20F700" w:rsidTr="00992546">
        <w:tc>
          <w:tcPr>
            <w:tcW w:w="1705" w:type="dxa"/>
          </w:tcPr>
          <w:p w14:paraId="487D549A" w14:textId="5991E80B" w:rsidR="00332CC7" w:rsidRDefault="00332CC7">
            <w:pPr>
              <w:rPr>
                <w:rFonts w:ascii="Times New Roman" w:hAnsi="Times New Roman" w:cs="Times New Roman"/>
                <w:sz w:val="24"/>
                <w:szCs w:val="24"/>
              </w:rPr>
            </w:pPr>
            <w:proofErr w:type="spellStart"/>
            <w:r>
              <w:rPr>
                <w:rFonts w:ascii="Times New Roman" w:hAnsi="Times New Roman" w:cs="Times New Roman"/>
                <w:sz w:val="24"/>
                <w:szCs w:val="24"/>
              </w:rPr>
              <w:t>PlusEn</w:t>
            </w:r>
            <w:proofErr w:type="spellEnd"/>
          </w:p>
        </w:tc>
        <w:tc>
          <w:tcPr>
            <w:tcW w:w="900" w:type="dxa"/>
          </w:tcPr>
          <w:p w14:paraId="0B2385A5" w14:textId="33CF557D" w:rsidR="00332CC7" w:rsidRDefault="00332CC7">
            <w:pPr>
              <w:rPr>
                <w:rFonts w:ascii="Times New Roman" w:hAnsi="Times New Roman" w:cs="Times New Roman"/>
                <w:sz w:val="24"/>
                <w:szCs w:val="24"/>
              </w:rPr>
            </w:pPr>
            <w:r>
              <w:rPr>
                <w:rFonts w:ascii="Times New Roman" w:hAnsi="Times New Roman" w:cs="Times New Roman"/>
                <w:sz w:val="24"/>
                <w:szCs w:val="24"/>
              </w:rPr>
              <w:t>0</w:t>
            </w:r>
          </w:p>
        </w:tc>
        <w:tc>
          <w:tcPr>
            <w:tcW w:w="6745" w:type="dxa"/>
          </w:tcPr>
          <w:p w14:paraId="2F7385ED" w14:textId="5CBFF52E" w:rsidR="00F62DA7" w:rsidRDefault="00F62DA7">
            <w:pPr>
              <w:rPr>
                <w:rFonts w:ascii="Times New Roman" w:hAnsi="Times New Roman" w:cs="Times New Roman"/>
                <w:sz w:val="24"/>
                <w:szCs w:val="24"/>
              </w:rPr>
            </w:pPr>
            <w:r>
              <w:rPr>
                <w:rFonts w:ascii="Times New Roman" w:hAnsi="Times New Roman" w:cs="Times New Roman"/>
                <w:sz w:val="24"/>
                <w:szCs w:val="24"/>
              </w:rPr>
              <w:t>Enable routing the + data to the + input to the op-amp:</w:t>
            </w:r>
          </w:p>
          <w:p w14:paraId="271E9F0B" w14:textId="202F61B3" w:rsidR="00332CC7" w:rsidRDefault="00F62DA7">
            <w:pPr>
              <w:rPr>
                <w:rFonts w:ascii="Times New Roman" w:hAnsi="Times New Roman" w:cs="Times New Roman"/>
                <w:sz w:val="24"/>
                <w:szCs w:val="24"/>
              </w:rPr>
            </w:pPr>
            <w:r>
              <w:rPr>
                <w:rFonts w:ascii="Times New Roman" w:hAnsi="Times New Roman" w:cs="Times New Roman"/>
                <w:sz w:val="24"/>
                <w:szCs w:val="24"/>
              </w:rPr>
              <w:t xml:space="preserve"> </w:t>
            </w:r>
            <w:r w:rsidR="004D377B">
              <w:rPr>
                <w:rFonts w:ascii="Times New Roman" w:hAnsi="Times New Roman" w:cs="Times New Roman"/>
                <w:sz w:val="24"/>
                <w:szCs w:val="24"/>
              </w:rPr>
              <w:t xml:space="preserve"> </w:t>
            </w:r>
            <w:r>
              <w:rPr>
                <w:rFonts w:ascii="Times New Roman" w:hAnsi="Times New Roman" w:cs="Times New Roman"/>
                <w:sz w:val="24"/>
                <w:szCs w:val="24"/>
              </w:rPr>
              <w:t xml:space="preserve">  0 – </w:t>
            </w:r>
            <w:r w:rsidR="004D377B">
              <w:rPr>
                <w:rFonts w:ascii="Times New Roman" w:hAnsi="Times New Roman" w:cs="Times New Roman"/>
                <w:sz w:val="24"/>
                <w:szCs w:val="24"/>
              </w:rPr>
              <w:t>r</w:t>
            </w:r>
            <w:r w:rsidR="00F3256B">
              <w:rPr>
                <w:rFonts w:ascii="Times New Roman" w:hAnsi="Times New Roman" w:cs="Times New Roman"/>
                <w:sz w:val="24"/>
                <w:szCs w:val="24"/>
              </w:rPr>
              <w:t>out</w:t>
            </w:r>
            <w:r>
              <w:rPr>
                <w:rFonts w:ascii="Times New Roman" w:hAnsi="Times New Roman" w:cs="Times New Roman"/>
                <w:sz w:val="24"/>
                <w:szCs w:val="24"/>
              </w:rPr>
              <w:t xml:space="preserve">ing </w:t>
            </w:r>
            <w:r w:rsidR="004D377B">
              <w:rPr>
                <w:rFonts w:ascii="Times New Roman" w:hAnsi="Times New Roman" w:cs="Times New Roman"/>
                <w:sz w:val="24"/>
                <w:szCs w:val="24"/>
              </w:rPr>
              <w:t>blocked</w:t>
            </w:r>
          </w:p>
          <w:p w14:paraId="64B080FB" w14:textId="62C230D1" w:rsidR="00F62DA7" w:rsidRDefault="00F62DA7">
            <w:pPr>
              <w:rPr>
                <w:rFonts w:ascii="Times New Roman" w:hAnsi="Times New Roman" w:cs="Times New Roman"/>
                <w:sz w:val="24"/>
                <w:szCs w:val="24"/>
              </w:rPr>
            </w:pPr>
            <w:r>
              <w:rPr>
                <w:rFonts w:ascii="Times New Roman" w:hAnsi="Times New Roman" w:cs="Times New Roman"/>
                <w:sz w:val="24"/>
                <w:szCs w:val="24"/>
              </w:rPr>
              <w:t xml:space="preserve">    1 – </w:t>
            </w:r>
            <w:r w:rsidR="004D377B">
              <w:rPr>
                <w:rFonts w:ascii="Times New Roman" w:hAnsi="Times New Roman" w:cs="Times New Roman"/>
                <w:sz w:val="24"/>
                <w:szCs w:val="24"/>
              </w:rPr>
              <w:t>r</w:t>
            </w:r>
            <w:r>
              <w:rPr>
                <w:rFonts w:ascii="Times New Roman" w:hAnsi="Times New Roman" w:cs="Times New Roman"/>
                <w:sz w:val="24"/>
                <w:szCs w:val="24"/>
              </w:rPr>
              <w:t xml:space="preserve">outing </w:t>
            </w:r>
            <w:r w:rsidR="004D377B">
              <w:rPr>
                <w:rFonts w:ascii="Times New Roman" w:hAnsi="Times New Roman" w:cs="Times New Roman"/>
                <w:sz w:val="24"/>
                <w:szCs w:val="24"/>
              </w:rPr>
              <w:t>enabled</w:t>
            </w:r>
          </w:p>
        </w:tc>
      </w:tr>
      <w:tr w:rsidR="004D377B" w14:paraId="4D30C352" w14:textId="6251100C" w:rsidTr="00992546">
        <w:tc>
          <w:tcPr>
            <w:tcW w:w="1705" w:type="dxa"/>
          </w:tcPr>
          <w:p w14:paraId="3884E5B7" w14:textId="69E0BE60" w:rsidR="00332CC7" w:rsidRDefault="00332CC7">
            <w:pPr>
              <w:rPr>
                <w:rFonts w:ascii="Times New Roman" w:hAnsi="Times New Roman" w:cs="Times New Roman"/>
                <w:sz w:val="24"/>
                <w:szCs w:val="24"/>
              </w:rPr>
            </w:pPr>
            <w:r>
              <w:rPr>
                <w:rFonts w:ascii="Times New Roman" w:hAnsi="Times New Roman" w:cs="Times New Roman"/>
                <w:sz w:val="24"/>
                <w:szCs w:val="24"/>
              </w:rPr>
              <w:t>CLK_EN</w:t>
            </w:r>
          </w:p>
        </w:tc>
        <w:tc>
          <w:tcPr>
            <w:tcW w:w="900" w:type="dxa"/>
          </w:tcPr>
          <w:p w14:paraId="5D6D8268" w14:textId="6DF4560B" w:rsidR="00332CC7" w:rsidRDefault="00332CC7">
            <w:pPr>
              <w:rPr>
                <w:rFonts w:ascii="Times New Roman" w:hAnsi="Times New Roman" w:cs="Times New Roman"/>
                <w:sz w:val="24"/>
                <w:szCs w:val="24"/>
              </w:rPr>
            </w:pPr>
            <w:r>
              <w:rPr>
                <w:rFonts w:ascii="Times New Roman" w:hAnsi="Times New Roman" w:cs="Times New Roman"/>
                <w:sz w:val="24"/>
                <w:szCs w:val="24"/>
              </w:rPr>
              <w:t>0</w:t>
            </w:r>
          </w:p>
        </w:tc>
        <w:tc>
          <w:tcPr>
            <w:tcW w:w="6745" w:type="dxa"/>
          </w:tcPr>
          <w:p w14:paraId="7B45E7DB" w14:textId="77777777" w:rsidR="00332CC7" w:rsidRDefault="00F3256B">
            <w:pPr>
              <w:rPr>
                <w:rFonts w:ascii="Times New Roman" w:hAnsi="Times New Roman" w:cs="Times New Roman"/>
                <w:sz w:val="24"/>
                <w:szCs w:val="24"/>
              </w:rPr>
            </w:pPr>
            <w:r>
              <w:rPr>
                <w:rFonts w:ascii="Times New Roman" w:hAnsi="Times New Roman" w:cs="Times New Roman"/>
                <w:sz w:val="24"/>
                <w:szCs w:val="24"/>
              </w:rPr>
              <w:t xml:space="preserve">Enable the </w:t>
            </w:r>
            <w:r w:rsidR="00F62DA7">
              <w:rPr>
                <w:rFonts w:ascii="Times New Roman" w:hAnsi="Times New Roman" w:cs="Times New Roman"/>
                <w:sz w:val="24"/>
                <w:szCs w:val="24"/>
              </w:rPr>
              <w:t>bit clock to clock the digital data from the mic:</w:t>
            </w:r>
          </w:p>
          <w:p w14:paraId="3E2D15CE" w14:textId="39E36EAE" w:rsidR="00F62DA7" w:rsidRDefault="00F62DA7">
            <w:pPr>
              <w:rPr>
                <w:rFonts w:ascii="Times New Roman" w:hAnsi="Times New Roman" w:cs="Times New Roman"/>
                <w:sz w:val="24"/>
                <w:szCs w:val="24"/>
              </w:rPr>
            </w:pPr>
            <w:r>
              <w:rPr>
                <w:rFonts w:ascii="Times New Roman" w:hAnsi="Times New Roman" w:cs="Times New Roman"/>
                <w:sz w:val="24"/>
                <w:szCs w:val="24"/>
              </w:rPr>
              <w:t xml:space="preserve">    0 – disable</w:t>
            </w:r>
          </w:p>
          <w:p w14:paraId="5AE187A8" w14:textId="046B09D2" w:rsidR="00F62DA7" w:rsidRDefault="00F62DA7">
            <w:pPr>
              <w:rPr>
                <w:rFonts w:ascii="Times New Roman" w:hAnsi="Times New Roman" w:cs="Times New Roman"/>
                <w:sz w:val="24"/>
                <w:szCs w:val="24"/>
              </w:rPr>
            </w:pPr>
            <w:r>
              <w:rPr>
                <w:rFonts w:ascii="Times New Roman" w:hAnsi="Times New Roman" w:cs="Times New Roman"/>
                <w:sz w:val="24"/>
                <w:szCs w:val="24"/>
              </w:rPr>
              <w:t xml:space="preserve">    1 – enable</w:t>
            </w:r>
          </w:p>
        </w:tc>
      </w:tr>
      <w:tr w:rsidR="004D377B" w14:paraId="09F13942" w14:textId="191E1612" w:rsidTr="00992546">
        <w:tc>
          <w:tcPr>
            <w:tcW w:w="1705" w:type="dxa"/>
          </w:tcPr>
          <w:p w14:paraId="62C1FE13" w14:textId="2BC068B3" w:rsidR="00332CC7" w:rsidRDefault="006B1674">
            <w:pPr>
              <w:rPr>
                <w:rFonts w:ascii="Times New Roman" w:hAnsi="Times New Roman" w:cs="Times New Roman"/>
                <w:sz w:val="24"/>
                <w:szCs w:val="24"/>
              </w:rPr>
            </w:pPr>
            <w:proofErr w:type="spellStart"/>
            <w:r>
              <w:rPr>
                <w:rFonts w:ascii="Times New Roman" w:hAnsi="Times New Roman" w:cs="Times New Roman"/>
                <w:sz w:val="24"/>
                <w:szCs w:val="24"/>
              </w:rPr>
              <w:t>NegEn</w:t>
            </w:r>
            <w:proofErr w:type="spellEnd"/>
          </w:p>
        </w:tc>
        <w:tc>
          <w:tcPr>
            <w:tcW w:w="900" w:type="dxa"/>
          </w:tcPr>
          <w:p w14:paraId="473CFE36" w14:textId="0F7D546D" w:rsidR="00332CC7" w:rsidRDefault="006B1674">
            <w:pPr>
              <w:rPr>
                <w:rFonts w:ascii="Times New Roman" w:hAnsi="Times New Roman" w:cs="Times New Roman"/>
                <w:sz w:val="24"/>
                <w:szCs w:val="24"/>
              </w:rPr>
            </w:pPr>
            <w:r>
              <w:rPr>
                <w:rFonts w:ascii="Times New Roman" w:hAnsi="Times New Roman" w:cs="Times New Roman"/>
                <w:sz w:val="24"/>
                <w:szCs w:val="24"/>
              </w:rPr>
              <w:t>0</w:t>
            </w:r>
          </w:p>
        </w:tc>
        <w:tc>
          <w:tcPr>
            <w:tcW w:w="6745" w:type="dxa"/>
          </w:tcPr>
          <w:p w14:paraId="05EE023C" w14:textId="77777777" w:rsidR="00332CC7" w:rsidRDefault="004D377B">
            <w:pPr>
              <w:rPr>
                <w:rFonts w:ascii="Times New Roman" w:hAnsi="Times New Roman" w:cs="Times New Roman"/>
                <w:sz w:val="24"/>
                <w:szCs w:val="24"/>
              </w:rPr>
            </w:pPr>
            <w:r>
              <w:rPr>
                <w:rFonts w:ascii="Times New Roman" w:hAnsi="Times New Roman" w:cs="Times New Roman"/>
                <w:sz w:val="24"/>
                <w:szCs w:val="24"/>
              </w:rPr>
              <w:t>Enable routing the – data to the – input of the op-amp:</w:t>
            </w:r>
          </w:p>
          <w:p w14:paraId="49F890E1" w14:textId="6EA4F7A4" w:rsidR="004D377B" w:rsidRDefault="004D377B">
            <w:pPr>
              <w:rPr>
                <w:rFonts w:ascii="Times New Roman" w:hAnsi="Times New Roman" w:cs="Times New Roman"/>
                <w:sz w:val="24"/>
                <w:szCs w:val="24"/>
              </w:rPr>
            </w:pPr>
            <w:r>
              <w:rPr>
                <w:rFonts w:ascii="Times New Roman" w:hAnsi="Times New Roman" w:cs="Times New Roman"/>
                <w:sz w:val="24"/>
                <w:szCs w:val="24"/>
              </w:rPr>
              <w:t xml:space="preserve">    0 – routing blocked</w:t>
            </w:r>
          </w:p>
          <w:p w14:paraId="32416271" w14:textId="650E2CB0" w:rsidR="004D377B" w:rsidRDefault="004D377B">
            <w:pPr>
              <w:rPr>
                <w:rFonts w:ascii="Times New Roman" w:hAnsi="Times New Roman" w:cs="Times New Roman"/>
                <w:sz w:val="24"/>
                <w:szCs w:val="24"/>
              </w:rPr>
            </w:pPr>
            <w:r>
              <w:rPr>
                <w:rFonts w:ascii="Times New Roman" w:hAnsi="Times New Roman" w:cs="Times New Roman"/>
                <w:sz w:val="24"/>
                <w:szCs w:val="24"/>
              </w:rPr>
              <w:t xml:space="preserve">    1 – routing enabled</w:t>
            </w:r>
          </w:p>
        </w:tc>
      </w:tr>
      <w:tr w:rsidR="004D377B" w14:paraId="7BCD3DC0" w14:textId="116A61D8" w:rsidTr="00992546">
        <w:tc>
          <w:tcPr>
            <w:tcW w:w="1705" w:type="dxa"/>
          </w:tcPr>
          <w:p w14:paraId="062E5213" w14:textId="14FD683C" w:rsidR="00332CC7" w:rsidRDefault="006B1674">
            <w:pPr>
              <w:rPr>
                <w:rFonts w:ascii="Times New Roman" w:hAnsi="Times New Roman" w:cs="Times New Roman"/>
                <w:sz w:val="24"/>
                <w:szCs w:val="24"/>
              </w:rPr>
            </w:pPr>
            <w:proofErr w:type="spellStart"/>
            <w:r>
              <w:rPr>
                <w:rFonts w:ascii="Times New Roman" w:hAnsi="Times New Roman" w:cs="Times New Roman"/>
                <w:sz w:val="24"/>
                <w:szCs w:val="24"/>
              </w:rPr>
              <w:t>SingleGain</w:t>
            </w:r>
            <w:proofErr w:type="spellEnd"/>
          </w:p>
        </w:tc>
        <w:tc>
          <w:tcPr>
            <w:tcW w:w="900" w:type="dxa"/>
          </w:tcPr>
          <w:p w14:paraId="3A0F661D" w14:textId="5894870F" w:rsidR="00332CC7" w:rsidRDefault="006B1674">
            <w:pPr>
              <w:rPr>
                <w:rFonts w:ascii="Times New Roman" w:hAnsi="Times New Roman" w:cs="Times New Roman"/>
                <w:sz w:val="24"/>
                <w:szCs w:val="24"/>
              </w:rPr>
            </w:pPr>
            <w:r>
              <w:rPr>
                <w:rFonts w:ascii="Times New Roman" w:hAnsi="Times New Roman" w:cs="Times New Roman"/>
                <w:sz w:val="24"/>
                <w:szCs w:val="24"/>
              </w:rPr>
              <w:t>0</w:t>
            </w:r>
          </w:p>
        </w:tc>
        <w:tc>
          <w:tcPr>
            <w:tcW w:w="6745" w:type="dxa"/>
          </w:tcPr>
          <w:p w14:paraId="48FA50C2" w14:textId="77777777" w:rsidR="00332CC7" w:rsidRDefault="00524444">
            <w:pPr>
              <w:rPr>
                <w:rFonts w:ascii="Times New Roman" w:hAnsi="Times New Roman" w:cs="Times New Roman"/>
                <w:sz w:val="24"/>
                <w:szCs w:val="24"/>
              </w:rPr>
            </w:pPr>
            <w:r>
              <w:rPr>
                <w:rFonts w:ascii="Times New Roman" w:hAnsi="Times New Roman" w:cs="Times New Roman"/>
                <w:sz w:val="24"/>
                <w:szCs w:val="24"/>
              </w:rPr>
              <w:t>Enable gain for single ended operation:</w:t>
            </w:r>
          </w:p>
          <w:p w14:paraId="676F9CE1" w14:textId="77777777" w:rsidR="00524444" w:rsidRDefault="00524444">
            <w:pPr>
              <w:rPr>
                <w:rFonts w:ascii="Times New Roman" w:hAnsi="Times New Roman" w:cs="Times New Roman"/>
                <w:sz w:val="24"/>
                <w:szCs w:val="24"/>
              </w:rPr>
            </w:pPr>
            <w:r>
              <w:rPr>
                <w:rFonts w:ascii="Times New Roman" w:hAnsi="Times New Roman" w:cs="Times New Roman"/>
                <w:sz w:val="24"/>
                <w:szCs w:val="24"/>
              </w:rPr>
              <w:t xml:space="preserve">    0 – disable gain function</w:t>
            </w:r>
          </w:p>
          <w:p w14:paraId="39385850" w14:textId="3E566B31" w:rsidR="00524444" w:rsidRDefault="00524444">
            <w:pPr>
              <w:rPr>
                <w:rFonts w:ascii="Times New Roman" w:hAnsi="Times New Roman" w:cs="Times New Roman"/>
                <w:sz w:val="24"/>
                <w:szCs w:val="24"/>
              </w:rPr>
            </w:pPr>
            <w:r>
              <w:rPr>
                <w:rFonts w:ascii="Times New Roman" w:hAnsi="Times New Roman" w:cs="Times New Roman"/>
                <w:sz w:val="24"/>
                <w:szCs w:val="24"/>
              </w:rPr>
              <w:t xml:space="preserve">    1 = enable gain function</w:t>
            </w:r>
          </w:p>
        </w:tc>
      </w:tr>
      <w:tr w:rsidR="004D377B" w14:paraId="372E6640" w14:textId="41A0BB6C" w:rsidTr="00992546">
        <w:tc>
          <w:tcPr>
            <w:tcW w:w="1705" w:type="dxa"/>
          </w:tcPr>
          <w:p w14:paraId="0BC6D914" w14:textId="3523DC81" w:rsidR="00332CC7" w:rsidRDefault="006B1674">
            <w:pPr>
              <w:rPr>
                <w:rFonts w:ascii="Times New Roman" w:hAnsi="Times New Roman" w:cs="Times New Roman"/>
                <w:sz w:val="24"/>
                <w:szCs w:val="24"/>
              </w:rPr>
            </w:pPr>
            <w:r>
              <w:rPr>
                <w:rFonts w:ascii="Times New Roman" w:hAnsi="Times New Roman" w:cs="Times New Roman"/>
                <w:sz w:val="24"/>
                <w:szCs w:val="24"/>
              </w:rPr>
              <w:t>Select</w:t>
            </w:r>
          </w:p>
        </w:tc>
        <w:tc>
          <w:tcPr>
            <w:tcW w:w="900" w:type="dxa"/>
          </w:tcPr>
          <w:p w14:paraId="66827E26" w14:textId="3BCF0400" w:rsidR="00332CC7" w:rsidRDefault="006B1674">
            <w:pPr>
              <w:rPr>
                <w:rFonts w:ascii="Times New Roman" w:hAnsi="Times New Roman" w:cs="Times New Roman"/>
                <w:sz w:val="24"/>
                <w:szCs w:val="24"/>
              </w:rPr>
            </w:pPr>
            <w:r>
              <w:rPr>
                <w:rFonts w:ascii="Times New Roman" w:hAnsi="Times New Roman" w:cs="Times New Roman"/>
                <w:sz w:val="24"/>
                <w:szCs w:val="24"/>
              </w:rPr>
              <w:t>1</w:t>
            </w:r>
          </w:p>
        </w:tc>
        <w:tc>
          <w:tcPr>
            <w:tcW w:w="6745" w:type="dxa"/>
          </w:tcPr>
          <w:p w14:paraId="21345544" w14:textId="77777777" w:rsidR="00332CC7" w:rsidRDefault="00524444">
            <w:pPr>
              <w:rPr>
                <w:rFonts w:ascii="Times New Roman" w:hAnsi="Times New Roman" w:cs="Times New Roman"/>
                <w:sz w:val="24"/>
                <w:szCs w:val="24"/>
              </w:rPr>
            </w:pPr>
            <w:r>
              <w:rPr>
                <w:rFonts w:ascii="Times New Roman" w:hAnsi="Times New Roman" w:cs="Times New Roman"/>
                <w:sz w:val="24"/>
                <w:szCs w:val="24"/>
              </w:rPr>
              <w:t>Select one of two mics:</w:t>
            </w:r>
          </w:p>
          <w:p w14:paraId="70A3655D" w14:textId="149E79D4" w:rsidR="00524444" w:rsidRDefault="00524444">
            <w:pPr>
              <w:rPr>
                <w:rFonts w:ascii="Times New Roman" w:hAnsi="Times New Roman" w:cs="Times New Roman"/>
                <w:sz w:val="24"/>
                <w:szCs w:val="24"/>
              </w:rPr>
            </w:pPr>
            <w:r>
              <w:rPr>
                <w:rFonts w:ascii="Times New Roman" w:hAnsi="Times New Roman" w:cs="Times New Roman"/>
                <w:sz w:val="24"/>
                <w:szCs w:val="24"/>
              </w:rPr>
              <w:t xml:space="preserve">    0 – select first mic</w:t>
            </w:r>
          </w:p>
          <w:p w14:paraId="4E42E737" w14:textId="0772375C" w:rsidR="00524444" w:rsidRDefault="00524444">
            <w:pPr>
              <w:rPr>
                <w:rFonts w:ascii="Times New Roman" w:hAnsi="Times New Roman" w:cs="Times New Roman"/>
                <w:sz w:val="24"/>
                <w:szCs w:val="24"/>
              </w:rPr>
            </w:pPr>
            <w:r>
              <w:rPr>
                <w:rFonts w:ascii="Times New Roman" w:hAnsi="Times New Roman" w:cs="Times New Roman"/>
                <w:sz w:val="24"/>
                <w:szCs w:val="24"/>
              </w:rPr>
              <w:t xml:space="preserve">    1 – select second mic</w:t>
            </w:r>
          </w:p>
        </w:tc>
      </w:tr>
      <w:tr w:rsidR="004D377B" w:rsidRPr="00281210" w14:paraId="2BD6E396" w14:textId="77ACFFAB" w:rsidTr="00992546">
        <w:tc>
          <w:tcPr>
            <w:tcW w:w="1705" w:type="dxa"/>
          </w:tcPr>
          <w:p w14:paraId="0A15750D" w14:textId="591E73AD" w:rsidR="00332CC7" w:rsidRDefault="006B1674">
            <w:pPr>
              <w:rPr>
                <w:rFonts w:ascii="Times New Roman" w:hAnsi="Times New Roman" w:cs="Times New Roman"/>
                <w:sz w:val="24"/>
                <w:szCs w:val="24"/>
              </w:rPr>
            </w:pPr>
            <w:r>
              <w:rPr>
                <w:rFonts w:ascii="Times New Roman" w:hAnsi="Times New Roman" w:cs="Times New Roman"/>
                <w:sz w:val="24"/>
                <w:szCs w:val="24"/>
              </w:rPr>
              <w:t>XQ1</w:t>
            </w:r>
          </w:p>
        </w:tc>
        <w:tc>
          <w:tcPr>
            <w:tcW w:w="900" w:type="dxa"/>
          </w:tcPr>
          <w:p w14:paraId="7438385B" w14:textId="0A9A5A0F" w:rsidR="00332CC7" w:rsidRDefault="00B2019D">
            <w:pPr>
              <w:rPr>
                <w:rFonts w:ascii="Times New Roman" w:hAnsi="Times New Roman" w:cs="Times New Roman"/>
                <w:sz w:val="24"/>
                <w:szCs w:val="24"/>
              </w:rPr>
            </w:pPr>
            <w:r>
              <w:rPr>
                <w:rFonts w:ascii="Times New Roman" w:hAnsi="Times New Roman" w:cs="Times New Roman"/>
                <w:sz w:val="24"/>
                <w:szCs w:val="24"/>
              </w:rPr>
              <w:t>0</w:t>
            </w:r>
          </w:p>
        </w:tc>
        <w:tc>
          <w:tcPr>
            <w:tcW w:w="6745" w:type="dxa"/>
          </w:tcPr>
          <w:p w14:paraId="1AC9C661" w14:textId="7B3226A1" w:rsidR="00332CC7" w:rsidRDefault="00281210">
            <w:pPr>
              <w:rPr>
                <w:rFonts w:ascii="Times New Roman" w:hAnsi="Times New Roman" w:cs="Times New Roman"/>
                <w:sz w:val="24"/>
                <w:szCs w:val="24"/>
              </w:rPr>
            </w:pPr>
            <w:r>
              <w:rPr>
                <w:rFonts w:ascii="Times New Roman" w:hAnsi="Times New Roman" w:cs="Times New Roman"/>
                <w:sz w:val="24"/>
                <w:szCs w:val="24"/>
              </w:rPr>
              <w:t>Enable for the digital and analog modes</w:t>
            </w:r>
            <w:r w:rsidR="002D111B">
              <w:rPr>
                <w:rFonts w:ascii="Times New Roman" w:hAnsi="Times New Roman" w:cs="Times New Roman"/>
                <w:sz w:val="24"/>
                <w:szCs w:val="24"/>
              </w:rPr>
              <w:t xml:space="preserve"> (</w:t>
            </w:r>
            <w:proofErr w:type="spellStart"/>
            <w:r w:rsidR="002D111B">
              <w:rPr>
                <w:rFonts w:ascii="Times New Roman" w:hAnsi="Times New Roman" w:cs="Times New Roman"/>
                <w:sz w:val="24"/>
                <w:szCs w:val="24"/>
              </w:rPr>
              <w:t>ckt</w:t>
            </w:r>
            <w:proofErr w:type="spellEnd"/>
            <w:r w:rsidR="002D111B">
              <w:rPr>
                <w:rFonts w:ascii="Times New Roman" w:hAnsi="Times New Roman" w:cs="Times New Roman"/>
                <w:sz w:val="24"/>
                <w:szCs w:val="24"/>
              </w:rPr>
              <w:t xml:space="preserve"> 1)</w:t>
            </w:r>
          </w:p>
          <w:p w14:paraId="34E87E01" w14:textId="77777777" w:rsidR="00281210" w:rsidRDefault="00281210">
            <w:pPr>
              <w:rPr>
                <w:rFonts w:ascii="Times New Roman" w:hAnsi="Times New Roman" w:cs="Times New Roman"/>
                <w:sz w:val="24"/>
                <w:szCs w:val="24"/>
              </w:rPr>
            </w:pPr>
            <w:r>
              <w:rPr>
                <w:rFonts w:ascii="Times New Roman" w:hAnsi="Times New Roman" w:cs="Times New Roman"/>
                <w:sz w:val="24"/>
                <w:szCs w:val="24"/>
              </w:rPr>
              <w:t xml:space="preserve">    0 – digital and analog are disabled</w:t>
            </w:r>
          </w:p>
          <w:p w14:paraId="42D94965" w14:textId="2E49CE1E" w:rsidR="00281210" w:rsidRPr="00281210" w:rsidRDefault="00281210">
            <w:pPr>
              <w:rPr>
                <w:rFonts w:ascii="Times New Roman" w:hAnsi="Times New Roman" w:cs="Times New Roman"/>
                <w:sz w:val="24"/>
                <w:szCs w:val="24"/>
              </w:rPr>
            </w:pPr>
            <w:r w:rsidRPr="00281210">
              <w:rPr>
                <w:rFonts w:ascii="Times New Roman" w:hAnsi="Times New Roman" w:cs="Times New Roman"/>
                <w:sz w:val="24"/>
                <w:szCs w:val="24"/>
              </w:rPr>
              <w:t xml:space="preserve">    1 – digital and analog are e</w:t>
            </w:r>
            <w:r>
              <w:rPr>
                <w:rFonts w:ascii="Times New Roman" w:hAnsi="Times New Roman" w:cs="Times New Roman"/>
                <w:sz w:val="24"/>
                <w:szCs w:val="24"/>
              </w:rPr>
              <w:t>nabled</w:t>
            </w:r>
          </w:p>
        </w:tc>
      </w:tr>
      <w:tr w:rsidR="004D377B" w14:paraId="3DF8E5E0" w14:textId="24E16E5A" w:rsidTr="00992546">
        <w:tc>
          <w:tcPr>
            <w:tcW w:w="1705" w:type="dxa"/>
          </w:tcPr>
          <w:p w14:paraId="6DE5B3F3" w14:textId="1C6B2C23" w:rsidR="00332CC7" w:rsidRDefault="00B2019D">
            <w:pPr>
              <w:rPr>
                <w:rFonts w:ascii="Times New Roman" w:hAnsi="Times New Roman" w:cs="Times New Roman"/>
                <w:sz w:val="24"/>
                <w:szCs w:val="24"/>
              </w:rPr>
            </w:pPr>
            <w:r>
              <w:rPr>
                <w:rFonts w:ascii="Times New Roman" w:hAnsi="Times New Roman" w:cs="Times New Roman"/>
                <w:sz w:val="24"/>
                <w:szCs w:val="24"/>
              </w:rPr>
              <w:t>Type</w:t>
            </w:r>
          </w:p>
        </w:tc>
        <w:tc>
          <w:tcPr>
            <w:tcW w:w="900" w:type="dxa"/>
          </w:tcPr>
          <w:p w14:paraId="203575E7" w14:textId="5688EC64" w:rsidR="00332CC7" w:rsidRDefault="00B2019D">
            <w:pPr>
              <w:rPr>
                <w:rFonts w:ascii="Times New Roman" w:hAnsi="Times New Roman" w:cs="Times New Roman"/>
                <w:sz w:val="24"/>
                <w:szCs w:val="24"/>
              </w:rPr>
            </w:pPr>
            <w:r>
              <w:rPr>
                <w:rFonts w:ascii="Times New Roman" w:hAnsi="Times New Roman" w:cs="Times New Roman"/>
                <w:sz w:val="24"/>
                <w:szCs w:val="24"/>
              </w:rPr>
              <w:t>0</w:t>
            </w:r>
          </w:p>
        </w:tc>
        <w:tc>
          <w:tcPr>
            <w:tcW w:w="6745" w:type="dxa"/>
          </w:tcPr>
          <w:p w14:paraId="01A6700C" w14:textId="6C7D441B" w:rsidR="00332CC7" w:rsidRDefault="00281210">
            <w:pPr>
              <w:rPr>
                <w:rFonts w:ascii="Times New Roman" w:hAnsi="Times New Roman" w:cs="Times New Roman"/>
                <w:sz w:val="24"/>
                <w:szCs w:val="24"/>
              </w:rPr>
            </w:pPr>
            <w:r>
              <w:rPr>
                <w:rFonts w:ascii="Times New Roman" w:hAnsi="Times New Roman" w:cs="Times New Roman"/>
                <w:sz w:val="24"/>
                <w:szCs w:val="24"/>
              </w:rPr>
              <w:t>Selects between the digital and analog modes</w:t>
            </w:r>
          </w:p>
          <w:p w14:paraId="4E64BB9C" w14:textId="77777777" w:rsidR="00281210" w:rsidRDefault="00281210">
            <w:pPr>
              <w:rPr>
                <w:rFonts w:ascii="Times New Roman" w:hAnsi="Times New Roman" w:cs="Times New Roman"/>
                <w:sz w:val="24"/>
                <w:szCs w:val="24"/>
              </w:rPr>
            </w:pPr>
            <w:r>
              <w:rPr>
                <w:rFonts w:ascii="Times New Roman" w:hAnsi="Times New Roman" w:cs="Times New Roman"/>
                <w:sz w:val="24"/>
                <w:szCs w:val="24"/>
              </w:rPr>
              <w:t xml:space="preserve">    0 – select analog</w:t>
            </w:r>
          </w:p>
          <w:p w14:paraId="7753312F" w14:textId="7949B9B2" w:rsidR="00281210" w:rsidRDefault="00281210">
            <w:pPr>
              <w:rPr>
                <w:rFonts w:ascii="Times New Roman" w:hAnsi="Times New Roman" w:cs="Times New Roman"/>
                <w:sz w:val="24"/>
                <w:szCs w:val="24"/>
              </w:rPr>
            </w:pPr>
            <w:r>
              <w:rPr>
                <w:rFonts w:ascii="Times New Roman" w:hAnsi="Times New Roman" w:cs="Times New Roman"/>
                <w:sz w:val="24"/>
                <w:szCs w:val="24"/>
              </w:rPr>
              <w:t xml:space="preserve">    1 – select digital</w:t>
            </w:r>
          </w:p>
        </w:tc>
      </w:tr>
      <w:tr w:rsidR="004D377B" w14:paraId="1CB4A046" w14:textId="77777777" w:rsidTr="00992546">
        <w:tc>
          <w:tcPr>
            <w:tcW w:w="1705" w:type="dxa"/>
          </w:tcPr>
          <w:p w14:paraId="35804AD9" w14:textId="3766B25F" w:rsidR="00B2019D" w:rsidRDefault="00B2019D">
            <w:pPr>
              <w:rPr>
                <w:rFonts w:ascii="Times New Roman" w:hAnsi="Times New Roman" w:cs="Times New Roman"/>
                <w:sz w:val="24"/>
                <w:szCs w:val="24"/>
              </w:rPr>
            </w:pPr>
            <w:r>
              <w:rPr>
                <w:rFonts w:ascii="Times New Roman" w:hAnsi="Times New Roman" w:cs="Times New Roman"/>
                <w:sz w:val="24"/>
                <w:szCs w:val="24"/>
              </w:rPr>
              <w:t>PDM_ENZ</w:t>
            </w:r>
          </w:p>
        </w:tc>
        <w:tc>
          <w:tcPr>
            <w:tcW w:w="900" w:type="dxa"/>
          </w:tcPr>
          <w:p w14:paraId="15C42E9E" w14:textId="051DCA0A" w:rsidR="00B2019D" w:rsidRDefault="00B2019D">
            <w:pPr>
              <w:rPr>
                <w:rFonts w:ascii="Times New Roman" w:hAnsi="Times New Roman" w:cs="Times New Roman"/>
                <w:sz w:val="24"/>
                <w:szCs w:val="24"/>
              </w:rPr>
            </w:pPr>
            <w:r>
              <w:rPr>
                <w:rFonts w:ascii="Times New Roman" w:hAnsi="Times New Roman" w:cs="Times New Roman"/>
                <w:sz w:val="24"/>
                <w:szCs w:val="24"/>
              </w:rPr>
              <w:t>1</w:t>
            </w:r>
          </w:p>
        </w:tc>
        <w:tc>
          <w:tcPr>
            <w:tcW w:w="6745" w:type="dxa"/>
          </w:tcPr>
          <w:p w14:paraId="5C3C145B" w14:textId="4195C33B" w:rsidR="00B2019D" w:rsidRDefault="00281210">
            <w:pPr>
              <w:rPr>
                <w:rFonts w:ascii="Times New Roman" w:hAnsi="Times New Roman" w:cs="Times New Roman"/>
                <w:sz w:val="24"/>
                <w:szCs w:val="24"/>
              </w:rPr>
            </w:pPr>
            <w:r>
              <w:rPr>
                <w:rFonts w:ascii="Times New Roman" w:hAnsi="Times New Roman" w:cs="Times New Roman"/>
                <w:sz w:val="24"/>
                <w:szCs w:val="24"/>
              </w:rPr>
              <w:t>Selects between digital and analog and PDM modes</w:t>
            </w:r>
          </w:p>
          <w:p w14:paraId="0D53FF65" w14:textId="77777777" w:rsidR="00281210" w:rsidRDefault="00281210">
            <w:pPr>
              <w:rPr>
                <w:rFonts w:ascii="Times New Roman" w:hAnsi="Times New Roman" w:cs="Times New Roman"/>
                <w:sz w:val="24"/>
                <w:szCs w:val="24"/>
              </w:rPr>
            </w:pPr>
            <w:r>
              <w:rPr>
                <w:rFonts w:ascii="Times New Roman" w:hAnsi="Times New Roman" w:cs="Times New Roman"/>
                <w:sz w:val="24"/>
                <w:szCs w:val="24"/>
              </w:rPr>
              <w:t xml:space="preserve">    0 </w:t>
            </w:r>
            <w:r w:rsidR="002D111B">
              <w:rPr>
                <w:rFonts w:ascii="Times New Roman" w:hAnsi="Times New Roman" w:cs="Times New Roman"/>
                <w:sz w:val="24"/>
                <w:szCs w:val="24"/>
              </w:rPr>
              <w:t>–</w:t>
            </w:r>
            <w:r>
              <w:rPr>
                <w:rFonts w:ascii="Times New Roman" w:hAnsi="Times New Roman" w:cs="Times New Roman"/>
                <w:sz w:val="24"/>
                <w:szCs w:val="24"/>
              </w:rPr>
              <w:t xml:space="preserve"> </w:t>
            </w:r>
            <w:r w:rsidR="002D111B">
              <w:rPr>
                <w:rFonts w:ascii="Times New Roman" w:hAnsi="Times New Roman" w:cs="Times New Roman"/>
                <w:sz w:val="24"/>
                <w:szCs w:val="24"/>
              </w:rPr>
              <w:t>selects PDM mode</w:t>
            </w:r>
          </w:p>
          <w:p w14:paraId="61CE1F50" w14:textId="7D5B039E" w:rsidR="002D111B" w:rsidRPr="00D105EF" w:rsidRDefault="002D111B" w:rsidP="00D105EF">
            <w:pPr>
              <w:pStyle w:val="ListParagraph"/>
              <w:numPr>
                <w:ilvl w:val="0"/>
                <w:numId w:val="25"/>
              </w:numPr>
              <w:rPr>
                <w:rFonts w:ascii="Times New Roman" w:hAnsi="Times New Roman" w:cs="Times New Roman"/>
                <w:sz w:val="24"/>
                <w:szCs w:val="24"/>
              </w:rPr>
            </w:pPr>
            <w:r w:rsidRPr="00D105EF">
              <w:rPr>
                <w:rFonts w:ascii="Times New Roman" w:hAnsi="Times New Roman" w:cs="Times New Roman"/>
                <w:sz w:val="24"/>
                <w:szCs w:val="24"/>
              </w:rPr>
              <w:t>– selects digital and analog modes</w:t>
            </w:r>
          </w:p>
          <w:p w14:paraId="223D1753" w14:textId="06CD8F00" w:rsidR="00103B45" w:rsidRPr="00D105EF" w:rsidRDefault="00D105EF" w:rsidP="00D105EF">
            <w:pPr>
              <w:rPr>
                <w:rFonts w:ascii="Times New Roman" w:hAnsi="Times New Roman" w:cs="Times New Roman"/>
                <w:sz w:val="24"/>
                <w:szCs w:val="24"/>
              </w:rPr>
            </w:pPr>
            <w:r>
              <w:rPr>
                <w:rFonts w:ascii="Times New Roman" w:hAnsi="Times New Roman" w:cs="Times New Roman"/>
                <w:sz w:val="24"/>
                <w:szCs w:val="24"/>
              </w:rPr>
              <w:t>*</w:t>
            </w:r>
            <w:r w:rsidR="00103B45" w:rsidRPr="00D105EF">
              <w:rPr>
                <w:rFonts w:ascii="Times New Roman" w:hAnsi="Times New Roman" w:cs="Times New Roman"/>
                <w:sz w:val="24"/>
                <w:szCs w:val="24"/>
              </w:rPr>
              <w:t xml:space="preserve">The Z at the end of PDM_ENZ means </w:t>
            </w:r>
            <w:proofErr w:type="gramStart"/>
            <w:r w:rsidR="00103B45" w:rsidRPr="00D105EF">
              <w:rPr>
                <w:rFonts w:ascii="Times New Roman" w:hAnsi="Times New Roman" w:cs="Times New Roman"/>
                <w:sz w:val="24"/>
                <w:szCs w:val="24"/>
              </w:rPr>
              <w:t>it’s</w:t>
            </w:r>
            <w:proofErr w:type="gramEnd"/>
            <w:r w:rsidR="00103B45" w:rsidRPr="00D105EF">
              <w:rPr>
                <w:rFonts w:ascii="Times New Roman" w:hAnsi="Times New Roman" w:cs="Times New Roman"/>
                <w:sz w:val="24"/>
                <w:szCs w:val="24"/>
              </w:rPr>
              <w:t xml:space="preserve"> active low.</w:t>
            </w:r>
          </w:p>
        </w:tc>
      </w:tr>
      <w:tr w:rsidR="004D377B" w14:paraId="1A72BB0E" w14:textId="77777777" w:rsidTr="00992546">
        <w:tc>
          <w:tcPr>
            <w:tcW w:w="1705" w:type="dxa"/>
          </w:tcPr>
          <w:p w14:paraId="2B5A5416" w14:textId="4FE52CE9" w:rsidR="00E43DEF" w:rsidRDefault="00E43DEF">
            <w:pPr>
              <w:rPr>
                <w:rFonts w:ascii="Times New Roman" w:hAnsi="Times New Roman" w:cs="Times New Roman"/>
                <w:sz w:val="24"/>
                <w:szCs w:val="24"/>
              </w:rPr>
            </w:pPr>
            <w:r>
              <w:rPr>
                <w:rFonts w:ascii="Times New Roman" w:hAnsi="Times New Roman" w:cs="Times New Roman"/>
                <w:sz w:val="24"/>
                <w:szCs w:val="24"/>
              </w:rPr>
              <w:t>XQ2</w:t>
            </w:r>
          </w:p>
        </w:tc>
        <w:tc>
          <w:tcPr>
            <w:tcW w:w="900" w:type="dxa"/>
          </w:tcPr>
          <w:p w14:paraId="4358ABEE" w14:textId="25F8BF10" w:rsidR="00E43DEF" w:rsidRDefault="00E43DEF">
            <w:pPr>
              <w:rPr>
                <w:rFonts w:ascii="Times New Roman" w:hAnsi="Times New Roman" w:cs="Times New Roman"/>
                <w:sz w:val="24"/>
                <w:szCs w:val="24"/>
              </w:rPr>
            </w:pPr>
            <w:r>
              <w:rPr>
                <w:rFonts w:ascii="Times New Roman" w:hAnsi="Times New Roman" w:cs="Times New Roman"/>
                <w:sz w:val="24"/>
                <w:szCs w:val="24"/>
              </w:rPr>
              <w:t>0</w:t>
            </w:r>
          </w:p>
        </w:tc>
        <w:tc>
          <w:tcPr>
            <w:tcW w:w="6745" w:type="dxa"/>
          </w:tcPr>
          <w:p w14:paraId="09D6F012" w14:textId="77777777" w:rsidR="00E43DEF" w:rsidRDefault="002D111B">
            <w:pPr>
              <w:rPr>
                <w:rFonts w:ascii="Times New Roman" w:hAnsi="Times New Roman" w:cs="Times New Roman"/>
                <w:sz w:val="24"/>
                <w:szCs w:val="24"/>
              </w:rPr>
            </w:pPr>
            <w:r>
              <w:rPr>
                <w:rFonts w:ascii="Times New Roman" w:hAnsi="Times New Roman" w:cs="Times New Roman"/>
                <w:sz w:val="24"/>
                <w:szCs w:val="24"/>
              </w:rPr>
              <w:t>Enable for the digital and analog modes (</w:t>
            </w:r>
            <w:proofErr w:type="spellStart"/>
            <w:r>
              <w:rPr>
                <w:rFonts w:ascii="Times New Roman" w:hAnsi="Times New Roman" w:cs="Times New Roman"/>
                <w:sz w:val="24"/>
                <w:szCs w:val="24"/>
              </w:rPr>
              <w:t>ckt</w:t>
            </w:r>
            <w:proofErr w:type="spellEnd"/>
            <w:r>
              <w:rPr>
                <w:rFonts w:ascii="Times New Roman" w:hAnsi="Times New Roman" w:cs="Times New Roman"/>
                <w:sz w:val="24"/>
                <w:szCs w:val="24"/>
              </w:rPr>
              <w:t xml:space="preserve"> 2)</w:t>
            </w:r>
          </w:p>
          <w:p w14:paraId="2A0F42E1" w14:textId="77777777" w:rsidR="002D111B" w:rsidRDefault="002D111B">
            <w:pPr>
              <w:rPr>
                <w:rFonts w:ascii="Times New Roman" w:hAnsi="Times New Roman" w:cs="Times New Roman"/>
                <w:sz w:val="24"/>
                <w:szCs w:val="24"/>
              </w:rPr>
            </w:pPr>
            <w:r>
              <w:rPr>
                <w:rFonts w:ascii="Times New Roman" w:hAnsi="Times New Roman" w:cs="Times New Roman"/>
                <w:sz w:val="24"/>
                <w:szCs w:val="24"/>
              </w:rPr>
              <w:t xml:space="preserve">    0 – digital and analog are disabled</w:t>
            </w:r>
          </w:p>
          <w:p w14:paraId="3BC89E6E" w14:textId="49A2357B" w:rsidR="002D111B" w:rsidRDefault="002D111B">
            <w:pPr>
              <w:rPr>
                <w:rFonts w:ascii="Times New Roman" w:hAnsi="Times New Roman" w:cs="Times New Roman"/>
                <w:sz w:val="24"/>
                <w:szCs w:val="24"/>
              </w:rPr>
            </w:pPr>
            <w:r>
              <w:rPr>
                <w:rFonts w:ascii="Times New Roman" w:hAnsi="Times New Roman" w:cs="Times New Roman"/>
                <w:sz w:val="24"/>
                <w:szCs w:val="24"/>
              </w:rPr>
              <w:t xml:space="preserve">    1 – digital and analog are enabled</w:t>
            </w:r>
          </w:p>
        </w:tc>
      </w:tr>
    </w:tbl>
    <w:p w14:paraId="47D34278" w14:textId="3E7C8860" w:rsidR="00E64B21" w:rsidRDefault="00E64B21">
      <w:pPr>
        <w:rPr>
          <w:rFonts w:ascii="Times New Roman" w:hAnsi="Times New Roman" w:cs="Times New Roman"/>
          <w:sz w:val="24"/>
          <w:szCs w:val="24"/>
        </w:rPr>
      </w:pPr>
    </w:p>
    <w:p w14:paraId="4A88997A" w14:textId="7574BC8D" w:rsidR="00E4186A" w:rsidRDefault="00E4186A">
      <w:pPr>
        <w:rPr>
          <w:rFonts w:ascii="Times New Roman" w:hAnsi="Times New Roman" w:cs="Times New Roman"/>
          <w:sz w:val="24"/>
          <w:szCs w:val="24"/>
        </w:rPr>
      </w:pPr>
    </w:p>
    <w:p w14:paraId="5FD5C9E4" w14:textId="77777777" w:rsidR="007C3475" w:rsidRDefault="007C3475">
      <w:pPr>
        <w:rPr>
          <w:rFonts w:ascii="Times New Roman" w:hAnsi="Times New Roman" w:cs="Times New Roman"/>
          <w:sz w:val="24"/>
          <w:szCs w:val="24"/>
        </w:rPr>
      </w:pPr>
      <w:r>
        <w:rPr>
          <w:rFonts w:ascii="Times New Roman" w:hAnsi="Times New Roman" w:cs="Times New Roman"/>
          <w:sz w:val="24"/>
          <w:szCs w:val="24"/>
        </w:rPr>
        <w:br w:type="page"/>
      </w:r>
    </w:p>
    <w:p w14:paraId="1A726842" w14:textId="2DB04F0F" w:rsidR="00E4186A" w:rsidRPr="001C6DAE" w:rsidRDefault="00E4186A">
      <w:pPr>
        <w:rPr>
          <w:rFonts w:ascii="Times New Roman" w:hAnsi="Times New Roman" w:cs="Times New Roman"/>
          <w:b/>
          <w:bCs/>
          <w:sz w:val="28"/>
          <w:szCs w:val="28"/>
        </w:rPr>
      </w:pPr>
      <w:r w:rsidRPr="001C6DAE">
        <w:rPr>
          <w:rFonts w:ascii="Times New Roman" w:hAnsi="Times New Roman" w:cs="Times New Roman"/>
          <w:b/>
          <w:bCs/>
          <w:sz w:val="28"/>
          <w:szCs w:val="28"/>
        </w:rPr>
        <w:lastRenderedPageBreak/>
        <w:t xml:space="preserve">There are eight mic </w:t>
      </w:r>
      <w:r w:rsidR="001C2049" w:rsidRPr="001C6DAE">
        <w:rPr>
          <w:rFonts w:ascii="Times New Roman" w:hAnsi="Times New Roman" w:cs="Times New Roman"/>
          <w:b/>
          <w:bCs/>
          <w:sz w:val="28"/>
          <w:szCs w:val="28"/>
        </w:rPr>
        <w:t>types:</w:t>
      </w:r>
    </w:p>
    <w:p w14:paraId="58DBD93B" w14:textId="77777777" w:rsidR="001C2049" w:rsidRDefault="001C2049">
      <w:pPr>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965"/>
      </w:tblGrid>
      <w:tr w:rsidR="001C2049" w14:paraId="3F74D681" w14:textId="77777777" w:rsidTr="007C3475">
        <w:trPr>
          <w:cantSplit/>
        </w:trPr>
        <w:tc>
          <w:tcPr>
            <w:tcW w:w="2965" w:type="dxa"/>
          </w:tcPr>
          <w:p w14:paraId="68592888" w14:textId="2889425F" w:rsidR="001C2049" w:rsidRDefault="001C2049">
            <w:pPr>
              <w:rPr>
                <w:rFonts w:ascii="Times New Roman" w:hAnsi="Times New Roman" w:cs="Times New Roman"/>
                <w:sz w:val="24"/>
                <w:szCs w:val="24"/>
              </w:rPr>
            </w:pPr>
            <w:r>
              <w:rPr>
                <w:rFonts w:ascii="Times New Roman" w:hAnsi="Times New Roman" w:cs="Times New Roman"/>
                <w:sz w:val="24"/>
                <w:szCs w:val="24"/>
              </w:rPr>
              <w:t>Single-ended analog (ckt1)</w:t>
            </w:r>
          </w:p>
        </w:tc>
      </w:tr>
      <w:tr w:rsidR="001C2049" w14:paraId="7858AA3C" w14:textId="77777777" w:rsidTr="007C3475">
        <w:trPr>
          <w:cantSplit/>
        </w:trPr>
        <w:tc>
          <w:tcPr>
            <w:tcW w:w="2965" w:type="dxa"/>
          </w:tcPr>
          <w:p w14:paraId="0055D853" w14:textId="7E2EFEDD" w:rsidR="001C2049" w:rsidRDefault="001C2049">
            <w:pPr>
              <w:rPr>
                <w:rFonts w:ascii="Times New Roman" w:hAnsi="Times New Roman" w:cs="Times New Roman"/>
                <w:sz w:val="24"/>
                <w:szCs w:val="24"/>
              </w:rPr>
            </w:pPr>
            <w:r>
              <w:rPr>
                <w:rFonts w:ascii="Times New Roman" w:hAnsi="Times New Roman" w:cs="Times New Roman"/>
                <w:sz w:val="24"/>
                <w:szCs w:val="24"/>
              </w:rPr>
              <w:t>Differential analog (ckt1)</w:t>
            </w:r>
          </w:p>
        </w:tc>
      </w:tr>
      <w:tr w:rsidR="001C2049" w14:paraId="000E526E" w14:textId="77777777" w:rsidTr="007C3475">
        <w:trPr>
          <w:cantSplit/>
        </w:trPr>
        <w:tc>
          <w:tcPr>
            <w:tcW w:w="2965" w:type="dxa"/>
          </w:tcPr>
          <w:p w14:paraId="7C87C7F1" w14:textId="0D4C270A" w:rsidR="001C2049" w:rsidRDefault="001C2049">
            <w:pPr>
              <w:rPr>
                <w:rFonts w:ascii="Times New Roman" w:hAnsi="Times New Roman" w:cs="Times New Roman"/>
                <w:sz w:val="24"/>
                <w:szCs w:val="24"/>
              </w:rPr>
            </w:pPr>
            <w:r>
              <w:rPr>
                <w:rFonts w:ascii="Times New Roman" w:hAnsi="Times New Roman" w:cs="Times New Roman"/>
                <w:sz w:val="24"/>
                <w:szCs w:val="24"/>
              </w:rPr>
              <w:t>Digital (ckt1)</w:t>
            </w:r>
          </w:p>
        </w:tc>
      </w:tr>
      <w:tr w:rsidR="001C2049" w14:paraId="1385E5DE" w14:textId="77777777" w:rsidTr="007C3475">
        <w:trPr>
          <w:cantSplit/>
        </w:trPr>
        <w:tc>
          <w:tcPr>
            <w:tcW w:w="2965" w:type="dxa"/>
          </w:tcPr>
          <w:p w14:paraId="407CEC66" w14:textId="3D3D5ECF" w:rsidR="001C2049" w:rsidRDefault="001C2049">
            <w:pPr>
              <w:rPr>
                <w:rFonts w:ascii="Times New Roman" w:hAnsi="Times New Roman" w:cs="Times New Roman"/>
                <w:sz w:val="24"/>
                <w:szCs w:val="24"/>
              </w:rPr>
            </w:pPr>
            <w:r>
              <w:rPr>
                <w:rFonts w:ascii="Times New Roman" w:hAnsi="Times New Roman" w:cs="Times New Roman"/>
                <w:sz w:val="24"/>
                <w:szCs w:val="24"/>
              </w:rPr>
              <w:t>PDM (ckt1)</w:t>
            </w:r>
          </w:p>
        </w:tc>
      </w:tr>
      <w:tr w:rsidR="001C2049" w14:paraId="56FA3FF8" w14:textId="77777777" w:rsidTr="007C3475">
        <w:trPr>
          <w:cantSplit/>
        </w:trPr>
        <w:tc>
          <w:tcPr>
            <w:tcW w:w="2965" w:type="dxa"/>
          </w:tcPr>
          <w:p w14:paraId="12D02A7A" w14:textId="3DB13C86" w:rsidR="001C2049" w:rsidRDefault="001C2049">
            <w:pPr>
              <w:rPr>
                <w:rFonts w:ascii="Times New Roman" w:hAnsi="Times New Roman" w:cs="Times New Roman"/>
                <w:sz w:val="24"/>
                <w:szCs w:val="24"/>
              </w:rPr>
            </w:pPr>
            <w:r>
              <w:rPr>
                <w:rFonts w:ascii="Times New Roman" w:hAnsi="Times New Roman" w:cs="Times New Roman"/>
                <w:sz w:val="24"/>
                <w:szCs w:val="24"/>
              </w:rPr>
              <w:t>Single-ended analog (ckt2)</w:t>
            </w:r>
          </w:p>
        </w:tc>
      </w:tr>
      <w:tr w:rsidR="001C2049" w14:paraId="751CACDF" w14:textId="77777777" w:rsidTr="007C3475">
        <w:trPr>
          <w:cantSplit/>
        </w:trPr>
        <w:tc>
          <w:tcPr>
            <w:tcW w:w="2965" w:type="dxa"/>
          </w:tcPr>
          <w:p w14:paraId="5974E908" w14:textId="13AC849C" w:rsidR="001C2049" w:rsidRDefault="001C2049">
            <w:pPr>
              <w:rPr>
                <w:rFonts w:ascii="Times New Roman" w:hAnsi="Times New Roman" w:cs="Times New Roman"/>
                <w:sz w:val="24"/>
                <w:szCs w:val="24"/>
              </w:rPr>
            </w:pPr>
            <w:r>
              <w:rPr>
                <w:rFonts w:ascii="Times New Roman" w:hAnsi="Times New Roman" w:cs="Times New Roman"/>
                <w:sz w:val="24"/>
                <w:szCs w:val="24"/>
              </w:rPr>
              <w:t>Differential analog (ckt2)</w:t>
            </w:r>
          </w:p>
        </w:tc>
      </w:tr>
      <w:tr w:rsidR="001C2049" w14:paraId="51363C05" w14:textId="77777777" w:rsidTr="007C3475">
        <w:trPr>
          <w:cantSplit/>
        </w:trPr>
        <w:tc>
          <w:tcPr>
            <w:tcW w:w="2965" w:type="dxa"/>
          </w:tcPr>
          <w:p w14:paraId="6820E676" w14:textId="00E9574D" w:rsidR="001C2049" w:rsidRDefault="001C2049">
            <w:pPr>
              <w:rPr>
                <w:rFonts w:ascii="Times New Roman" w:hAnsi="Times New Roman" w:cs="Times New Roman"/>
                <w:sz w:val="24"/>
                <w:szCs w:val="24"/>
              </w:rPr>
            </w:pPr>
            <w:r>
              <w:rPr>
                <w:rFonts w:ascii="Times New Roman" w:hAnsi="Times New Roman" w:cs="Times New Roman"/>
                <w:sz w:val="24"/>
                <w:szCs w:val="24"/>
              </w:rPr>
              <w:t>Digital (ckt2)</w:t>
            </w:r>
          </w:p>
        </w:tc>
      </w:tr>
      <w:tr w:rsidR="001C2049" w14:paraId="0714FF8B" w14:textId="77777777" w:rsidTr="007C3475">
        <w:trPr>
          <w:cantSplit/>
        </w:trPr>
        <w:tc>
          <w:tcPr>
            <w:tcW w:w="2965" w:type="dxa"/>
          </w:tcPr>
          <w:p w14:paraId="28A96F06" w14:textId="336F7D63" w:rsidR="001C2049" w:rsidRDefault="001C2049">
            <w:pPr>
              <w:rPr>
                <w:rFonts w:ascii="Times New Roman" w:hAnsi="Times New Roman" w:cs="Times New Roman"/>
                <w:sz w:val="24"/>
                <w:szCs w:val="24"/>
              </w:rPr>
            </w:pPr>
            <w:r>
              <w:rPr>
                <w:rFonts w:ascii="Times New Roman" w:hAnsi="Times New Roman" w:cs="Times New Roman"/>
                <w:sz w:val="24"/>
                <w:szCs w:val="24"/>
              </w:rPr>
              <w:t>PDM (ckt2)</w:t>
            </w:r>
          </w:p>
        </w:tc>
      </w:tr>
    </w:tbl>
    <w:p w14:paraId="48C77300" w14:textId="77777777" w:rsidR="006F45EC" w:rsidRDefault="006F45EC">
      <w:pPr>
        <w:rPr>
          <w:rFonts w:ascii="Times New Roman" w:hAnsi="Times New Roman" w:cs="Times New Roman"/>
          <w:sz w:val="24"/>
          <w:szCs w:val="24"/>
        </w:rPr>
      </w:pPr>
    </w:p>
    <w:p w14:paraId="6A4FC825" w14:textId="77777777" w:rsidR="006F45EC" w:rsidRDefault="006F45EC" w:rsidP="006F45EC">
      <w:pPr>
        <w:rPr>
          <w:rFonts w:ascii="Times New Roman" w:hAnsi="Times New Roman" w:cs="Times New Roman"/>
          <w:sz w:val="24"/>
          <w:szCs w:val="24"/>
        </w:rPr>
      </w:pPr>
      <w:r>
        <w:rPr>
          <w:rFonts w:ascii="Times New Roman" w:hAnsi="Times New Roman" w:cs="Times New Roman"/>
          <w:sz w:val="24"/>
          <w:szCs w:val="24"/>
        </w:rPr>
        <w:t>Using Dual_Mic_Interface_1.sch for the discussion.</w:t>
      </w:r>
    </w:p>
    <w:p w14:paraId="6EB8FB33" w14:textId="77777777" w:rsidR="009A427B" w:rsidRDefault="009A427B">
      <w:pPr>
        <w:rPr>
          <w:rFonts w:ascii="Times New Roman" w:hAnsi="Times New Roman" w:cs="Times New Roman"/>
          <w:sz w:val="24"/>
          <w:szCs w:val="24"/>
        </w:rPr>
      </w:pPr>
    </w:p>
    <w:p w14:paraId="521B6440" w14:textId="1C7BB797" w:rsidR="00F3256B" w:rsidRPr="009A427B" w:rsidRDefault="00F3256B">
      <w:pPr>
        <w:rPr>
          <w:rFonts w:ascii="Times New Roman" w:hAnsi="Times New Roman" w:cs="Times New Roman"/>
          <w:b/>
          <w:bCs/>
          <w:sz w:val="28"/>
          <w:szCs w:val="28"/>
        </w:rPr>
      </w:pPr>
      <w:r w:rsidRPr="009A427B">
        <w:rPr>
          <w:rFonts w:ascii="Times New Roman" w:hAnsi="Times New Roman" w:cs="Times New Roman"/>
          <w:b/>
          <w:bCs/>
          <w:sz w:val="28"/>
          <w:szCs w:val="28"/>
        </w:rPr>
        <w:t>Single-ended analog mode</w:t>
      </w:r>
      <w:r w:rsidR="00744676" w:rsidRPr="009A427B">
        <w:rPr>
          <w:rFonts w:ascii="Times New Roman" w:hAnsi="Times New Roman" w:cs="Times New Roman"/>
          <w:b/>
          <w:bCs/>
          <w:sz w:val="28"/>
          <w:szCs w:val="28"/>
        </w:rPr>
        <w:t xml:space="preserve"> (ckt1)</w:t>
      </w:r>
      <w:r w:rsidRPr="009A427B">
        <w:rPr>
          <w:rFonts w:ascii="Times New Roman" w:hAnsi="Times New Roman" w:cs="Times New Roman"/>
          <w:b/>
          <w:bCs/>
          <w:sz w:val="28"/>
          <w:szCs w:val="28"/>
        </w:rPr>
        <w:t>:</w:t>
      </w:r>
    </w:p>
    <w:p w14:paraId="00A59F75" w14:textId="6CC4968B" w:rsidR="00987E79" w:rsidRDefault="00987E79">
      <w:pPr>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705"/>
        <w:gridCol w:w="900"/>
      </w:tblGrid>
      <w:tr w:rsidR="00987E79" w14:paraId="5D5669FB" w14:textId="77777777" w:rsidTr="00F07B64">
        <w:tc>
          <w:tcPr>
            <w:tcW w:w="1705" w:type="dxa"/>
            <w:tcBorders>
              <w:top w:val="single" w:sz="18" w:space="0" w:color="auto"/>
              <w:bottom w:val="double" w:sz="4" w:space="0" w:color="auto"/>
            </w:tcBorders>
          </w:tcPr>
          <w:p w14:paraId="6182497D" w14:textId="67922572" w:rsidR="00987E79" w:rsidRDefault="00987E79">
            <w:pPr>
              <w:rPr>
                <w:rFonts w:ascii="Times New Roman" w:hAnsi="Times New Roman" w:cs="Times New Roman"/>
                <w:sz w:val="24"/>
                <w:szCs w:val="24"/>
              </w:rPr>
            </w:pPr>
            <w:r>
              <w:rPr>
                <w:rFonts w:ascii="Times New Roman" w:hAnsi="Times New Roman" w:cs="Times New Roman"/>
                <w:sz w:val="24"/>
                <w:szCs w:val="24"/>
              </w:rPr>
              <w:t>Signal</w:t>
            </w:r>
          </w:p>
        </w:tc>
        <w:tc>
          <w:tcPr>
            <w:tcW w:w="900" w:type="dxa"/>
            <w:tcBorders>
              <w:top w:val="single" w:sz="18" w:space="0" w:color="auto"/>
              <w:bottom w:val="double" w:sz="4" w:space="0" w:color="auto"/>
            </w:tcBorders>
          </w:tcPr>
          <w:p w14:paraId="5E4A2410" w14:textId="4159AE3B" w:rsidR="00987E79" w:rsidRDefault="00987E79">
            <w:pPr>
              <w:rPr>
                <w:rFonts w:ascii="Times New Roman" w:hAnsi="Times New Roman" w:cs="Times New Roman"/>
                <w:sz w:val="24"/>
                <w:szCs w:val="24"/>
              </w:rPr>
            </w:pPr>
            <w:r>
              <w:rPr>
                <w:rFonts w:ascii="Times New Roman" w:hAnsi="Times New Roman" w:cs="Times New Roman"/>
                <w:sz w:val="24"/>
                <w:szCs w:val="24"/>
              </w:rPr>
              <w:t>State</w:t>
            </w:r>
          </w:p>
        </w:tc>
      </w:tr>
      <w:tr w:rsidR="00987E79" w14:paraId="37B1B249" w14:textId="77777777" w:rsidTr="00F07B64">
        <w:tc>
          <w:tcPr>
            <w:tcW w:w="1705" w:type="dxa"/>
            <w:tcBorders>
              <w:top w:val="double" w:sz="4" w:space="0" w:color="auto"/>
            </w:tcBorders>
          </w:tcPr>
          <w:p w14:paraId="572C98CD" w14:textId="28CF8C53" w:rsidR="00987E79" w:rsidRDefault="00987E79">
            <w:pPr>
              <w:rPr>
                <w:rFonts w:ascii="Times New Roman" w:hAnsi="Times New Roman" w:cs="Times New Roman"/>
                <w:sz w:val="24"/>
                <w:szCs w:val="24"/>
              </w:rPr>
            </w:pPr>
            <w:proofErr w:type="spellStart"/>
            <w:r>
              <w:rPr>
                <w:rFonts w:ascii="Times New Roman" w:hAnsi="Times New Roman" w:cs="Times New Roman"/>
                <w:sz w:val="24"/>
                <w:szCs w:val="24"/>
              </w:rPr>
              <w:t>Dual_V_EN</w:t>
            </w:r>
            <w:proofErr w:type="spellEnd"/>
          </w:p>
        </w:tc>
        <w:tc>
          <w:tcPr>
            <w:tcW w:w="900" w:type="dxa"/>
            <w:tcBorders>
              <w:top w:val="double" w:sz="4" w:space="0" w:color="auto"/>
            </w:tcBorders>
          </w:tcPr>
          <w:p w14:paraId="64EEC969" w14:textId="3DA2907E" w:rsidR="00987E79" w:rsidRDefault="00987E79">
            <w:pPr>
              <w:rPr>
                <w:rFonts w:ascii="Times New Roman" w:hAnsi="Times New Roman" w:cs="Times New Roman"/>
                <w:sz w:val="24"/>
                <w:szCs w:val="24"/>
              </w:rPr>
            </w:pPr>
            <w:r>
              <w:rPr>
                <w:rFonts w:ascii="Times New Roman" w:hAnsi="Times New Roman" w:cs="Times New Roman"/>
                <w:sz w:val="24"/>
                <w:szCs w:val="24"/>
              </w:rPr>
              <w:t>X</w:t>
            </w:r>
          </w:p>
        </w:tc>
      </w:tr>
      <w:tr w:rsidR="00987E79" w14:paraId="3D239195" w14:textId="77777777" w:rsidTr="007C3475">
        <w:tc>
          <w:tcPr>
            <w:tcW w:w="1705" w:type="dxa"/>
          </w:tcPr>
          <w:p w14:paraId="37117F00" w14:textId="23727268" w:rsidR="00987E79" w:rsidRDefault="00987E79">
            <w:pPr>
              <w:rPr>
                <w:rFonts w:ascii="Times New Roman" w:hAnsi="Times New Roman" w:cs="Times New Roman"/>
                <w:sz w:val="24"/>
                <w:szCs w:val="24"/>
              </w:rPr>
            </w:pPr>
            <w:proofErr w:type="spellStart"/>
            <w:r>
              <w:rPr>
                <w:rFonts w:ascii="Times New Roman" w:hAnsi="Times New Roman" w:cs="Times New Roman"/>
                <w:sz w:val="24"/>
                <w:szCs w:val="24"/>
              </w:rPr>
              <w:t>PlusEn</w:t>
            </w:r>
            <w:proofErr w:type="spellEnd"/>
          </w:p>
        </w:tc>
        <w:tc>
          <w:tcPr>
            <w:tcW w:w="900" w:type="dxa"/>
          </w:tcPr>
          <w:p w14:paraId="3541ECBB" w14:textId="78FF3F89" w:rsidR="00987E79" w:rsidRDefault="00987E79">
            <w:pPr>
              <w:rPr>
                <w:rFonts w:ascii="Times New Roman" w:hAnsi="Times New Roman" w:cs="Times New Roman"/>
                <w:sz w:val="24"/>
                <w:szCs w:val="24"/>
              </w:rPr>
            </w:pPr>
            <w:r>
              <w:rPr>
                <w:rFonts w:ascii="Times New Roman" w:hAnsi="Times New Roman" w:cs="Times New Roman"/>
                <w:sz w:val="24"/>
                <w:szCs w:val="24"/>
              </w:rPr>
              <w:t>1</w:t>
            </w:r>
          </w:p>
        </w:tc>
      </w:tr>
      <w:tr w:rsidR="00987E79" w14:paraId="45395AE4" w14:textId="77777777" w:rsidTr="007C3475">
        <w:tc>
          <w:tcPr>
            <w:tcW w:w="1705" w:type="dxa"/>
          </w:tcPr>
          <w:p w14:paraId="1894DE31" w14:textId="57C30706" w:rsidR="00987E79" w:rsidRDefault="00987E79">
            <w:pPr>
              <w:rPr>
                <w:rFonts w:ascii="Times New Roman" w:hAnsi="Times New Roman" w:cs="Times New Roman"/>
                <w:sz w:val="24"/>
                <w:szCs w:val="24"/>
              </w:rPr>
            </w:pPr>
            <w:r>
              <w:rPr>
                <w:rFonts w:ascii="Times New Roman" w:hAnsi="Times New Roman" w:cs="Times New Roman"/>
                <w:sz w:val="24"/>
                <w:szCs w:val="24"/>
              </w:rPr>
              <w:t>CLK_EN</w:t>
            </w:r>
          </w:p>
        </w:tc>
        <w:tc>
          <w:tcPr>
            <w:tcW w:w="900" w:type="dxa"/>
          </w:tcPr>
          <w:p w14:paraId="221CC835" w14:textId="6FF15E59" w:rsidR="00987E79" w:rsidRDefault="00987E79">
            <w:pPr>
              <w:rPr>
                <w:rFonts w:ascii="Times New Roman" w:hAnsi="Times New Roman" w:cs="Times New Roman"/>
                <w:sz w:val="24"/>
                <w:szCs w:val="24"/>
              </w:rPr>
            </w:pPr>
            <w:r>
              <w:rPr>
                <w:rFonts w:ascii="Times New Roman" w:hAnsi="Times New Roman" w:cs="Times New Roman"/>
                <w:sz w:val="24"/>
                <w:szCs w:val="24"/>
              </w:rPr>
              <w:t>0</w:t>
            </w:r>
          </w:p>
        </w:tc>
      </w:tr>
      <w:tr w:rsidR="00987E79" w14:paraId="65B60993" w14:textId="77777777" w:rsidTr="007C3475">
        <w:tc>
          <w:tcPr>
            <w:tcW w:w="1705" w:type="dxa"/>
          </w:tcPr>
          <w:p w14:paraId="4460BB2A" w14:textId="6C4B8291" w:rsidR="00987E79" w:rsidRDefault="00987E79">
            <w:pPr>
              <w:rPr>
                <w:rFonts w:ascii="Times New Roman" w:hAnsi="Times New Roman" w:cs="Times New Roman"/>
                <w:sz w:val="24"/>
                <w:szCs w:val="24"/>
              </w:rPr>
            </w:pPr>
            <w:proofErr w:type="spellStart"/>
            <w:r>
              <w:rPr>
                <w:rFonts w:ascii="Times New Roman" w:hAnsi="Times New Roman" w:cs="Times New Roman"/>
                <w:sz w:val="24"/>
                <w:szCs w:val="24"/>
              </w:rPr>
              <w:t>NegEn</w:t>
            </w:r>
            <w:proofErr w:type="spellEnd"/>
          </w:p>
        </w:tc>
        <w:tc>
          <w:tcPr>
            <w:tcW w:w="900" w:type="dxa"/>
          </w:tcPr>
          <w:p w14:paraId="4DF90808" w14:textId="27DCF375" w:rsidR="00987E79" w:rsidRDefault="00987E79">
            <w:pPr>
              <w:rPr>
                <w:rFonts w:ascii="Times New Roman" w:hAnsi="Times New Roman" w:cs="Times New Roman"/>
                <w:sz w:val="24"/>
                <w:szCs w:val="24"/>
              </w:rPr>
            </w:pPr>
            <w:r>
              <w:rPr>
                <w:rFonts w:ascii="Times New Roman" w:hAnsi="Times New Roman" w:cs="Times New Roman"/>
                <w:sz w:val="24"/>
                <w:szCs w:val="24"/>
              </w:rPr>
              <w:t>0</w:t>
            </w:r>
          </w:p>
        </w:tc>
      </w:tr>
      <w:tr w:rsidR="00987E79" w14:paraId="3C3C53B3" w14:textId="77777777" w:rsidTr="007C3475">
        <w:tc>
          <w:tcPr>
            <w:tcW w:w="1705" w:type="dxa"/>
          </w:tcPr>
          <w:p w14:paraId="139A311C" w14:textId="34C41CE6" w:rsidR="00987E79" w:rsidRDefault="00987E79">
            <w:pPr>
              <w:rPr>
                <w:rFonts w:ascii="Times New Roman" w:hAnsi="Times New Roman" w:cs="Times New Roman"/>
                <w:sz w:val="24"/>
                <w:szCs w:val="24"/>
              </w:rPr>
            </w:pPr>
            <w:proofErr w:type="spellStart"/>
            <w:r>
              <w:rPr>
                <w:rFonts w:ascii="Times New Roman" w:hAnsi="Times New Roman" w:cs="Times New Roman"/>
                <w:sz w:val="24"/>
                <w:szCs w:val="24"/>
              </w:rPr>
              <w:t>SingleGain</w:t>
            </w:r>
            <w:proofErr w:type="spellEnd"/>
          </w:p>
        </w:tc>
        <w:tc>
          <w:tcPr>
            <w:tcW w:w="900" w:type="dxa"/>
          </w:tcPr>
          <w:p w14:paraId="1D5AB772" w14:textId="62956DA8" w:rsidR="00987E79" w:rsidRDefault="00987E79">
            <w:pPr>
              <w:rPr>
                <w:rFonts w:ascii="Times New Roman" w:hAnsi="Times New Roman" w:cs="Times New Roman"/>
                <w:sz w:val="24"/>
                <w:szCs w:val="24"/>
              </w:rPr>
            </w:pPr>
            <w:r>
              <w:rPr>
                <w:rFonts w:ascii="Times New Roman" w:hAnsi="Times New Roman" w:cs="Times New Roman"/>
                <w:sz w:val="24"/>
                <w:szCs w:val="24"/>
              </w:rPr>
              <w:t>1</w:t>
            </w:r>
          </w:p>
        </w:tc>
      </w:tr>
      <w:tr w:rsidR="00987E79" w14:paraId="7536C9D6" w14:textId="77777777" w:rsidTr="007C3475">
        <w:tc>
          <w:tcPr>
            <w:tcW w:w="1705" w:type="dxa"/>
          </w:tcPr>
          <w:p w14:paraId="7163D836" w14:textId="4BBB19A9" w:rsidR="00987E79" w:rsidRDefault="00987E79">
            <w:pPr>
              <w:rPr>
                <w:rFonts w:ascii="Times New Roman" w:hAnsi="Times New Roman" w:cs="Times New Roman"/>
                <w:sz w:val="24"/>
                <w:szCs w:val="24"/>
              </w:rPr>
            </w:pPr>
            <w:r>
              <w:rPr>
                <w:rFonts w:ascii="Times New Roman" w:hAnsi="Times New Roman" w:cs="Times New Roman"/>
                <w:sz w:val="24"/>
                <w:szCs w:val="24"/>
              </w:rPr>
              <w:t>Select</w:t>
            </w:r>
          </w:p>
        </w:tc>
        <w:tc>
          <w:tcPr>
            <w:tcW w:w="900" w:type="dxa"/>
          </w:tcPr>
          <w:p w14:paraId="1E6A75D2" w14:textId="0F5AE7E4" w:rsidR="00987E79" w:rsidRDefault="00C41A21">
            <w:pPr>
              <w:rPr>
                <w:rFonts w:ascii="Times New Roman" w:hAnsi="Times New Roman" w:cs="Times New Roman"/>
                <w:sz w:val="24"/>
                <w:szCs w:val="24"/>
              </w:rPr>
            </w:pPr>
            <w:r>
              <w:rPr>
                <w:rFonts w:ascii="Times New Roman" w:hAnsi="Times New Roman" w:cs="Times New Roman"/>
                <w:sz w:val="24"/>
                <w:szCs w:val="24"/>
              </w:rPr>
              <w:t>1</w:t>
            </w:r>
          </w:p>
        </w:tc>
      </w:tr>
      <w:tr w:rsidR="00987E79" w14:paraId="6C7309D7" w14:textId="77777777" w:rsidTr="007C3475">
        <w:tc>
          <w:tcPr>
            <w:tcW w:w="1705" w:type="dxa"/>
          </w:tcPr>
          <w:p w14:paraId="51E9FAB2" w14:textId="14D5C76A" w:rsidR="00987E79" w:rsidRDefault="00744676">
            <w:pPr>
              <w:rPr>
                <w:rFonts w:ascii="Times New Roman" w:hAnsi="Times New Roman" w:cs="Times New Roman"/>
                <w:sz w:val="24"/>
                <w:szCs w:val="24"/>
              </w:rPr>
            </w:pPr>
            <w:r>
              <w:rPr>
                <w:rFonts w:ascii="Times New Roman" w:hAnsi="Times New Roman" w:cs="Times New Roman"/>
                <w:sz w:val="24"/>
                <w:szCs w:val="24"/>
              </w:rPr>
              <w:t>XQ1</w:t>
            </w:r>
          </w:p>
        </w:tc>
        <w:tc>
          <w:tcPr>
            <w:tcW w:w="900" w:type="dxa"/>
          </w:tcPr>
          <w:p w14:paraId="1843647F" w14:textId="513EDEB1" w:rsidR="00987E79" w:rsidRDefault="00744676">
            <w:pPr>
              <w:rPr>
                <w:rFonts w:ascii="Times New Roman" w:hAnsi="Times New Roman" w:cs="Times New Roman"/>
                <w:sz w:val="24"/>
                <w:szCs w:val="24"/>
              </w:rPr>
            </w:pPr>
            <w:r>
              <w:rPr>
                <w:rFonts w:ascii="Times New Roman" w:hAnsi="Times New Roman" w:cs="Times New Roman"/>
                <w:sz w:val="24"/>
                <w:szCs w:val="24"/>
              </w:rPr>
              <w:t>1</w:t>
            </w:r>
          </w:p>
        </w:tc>
      </w:tr>
      <w:tr w:rsidR="00744676" w14:paraId="0BFABA4D" w14:textId="77777777" w:rsidTr="007C3475">
        <w:tc>
          <w:tcPr>
            <w:tcW w:w="1705" w:type="dxa"/>
          </w:tcPr>
          <w:p w14:paraId="018CE9FB" w14:textId="61B95E09" w:rsidR="00744676" w:rsidRDefault="00744676">
            <w:pPr>
              <w:rPr>
                <w:rFonts w:ascii="Times New Roman" w:hAnsi="Times New Roman" w:cs="Times New Roman"/>
                <w:sz w:val="24"/>
                <w:szCs w:val="24"/>
              </w:rPr>
            </w:pPr>
            <w:r>
              <w:rPr>
                <w:rFonts w:ascii="Times New Roman" w:hAnsi="Times New Roman" w:cs="Times New Roman"/>
                <w:sz w:val="24"/>
                <w:szCs w:val="24"/>
              </w:rPr>
              <w:t>Type</w:t>
            </w:r>
          </w:p>
        </w:tc>
        <w:tc>
          <w:tcPr>
            <w:tcW w:w="900" w:type="dxa"/>
          </w:tcPr>
          <w:p w14:paraId="15F8FC7B" w14:textId="1F595703" w:rsidR="00744676" w:rsidRDefault="00744676">
            <w:pPr>
              <w:rPr>
                <w:rFonts w:ascii="Times New Roman" w:hAnsi="Times New Roman" w:cs="Times New Roman"/>
                <w:sz w:val="24"/>
                <w:szCs w:val="24"/>
              </w:rPr>
            </w:pPr>
            <w:r>
              <w:rPr>
                <w:rFonts w:ascii="Times New Roman" w:hAnsi="Times New Roman" w:cs="Times New Roman"/>
                <w:sz w:val="24"/>
                <w:szCs w:val="24"/>
              </w:rPr>
              <w:t>0</w:t>
            </w:r>
          </w:p>
        </w:tc>
      </w:tr>
      <w:tr w:rsidR="00744676" w14:paraId="425CB28C" w14:textId="77777777" w:rsidTr="007C3475">
        <w:tc>
          <w:tcPr>
            <w:tcW w:w="1705" w:type="dxa"/>
          </w:tcPr>
          <w:p w14:paraId="26451379" w14:textId="4EDB6036" w:rsidR="00744676" w:rsidRDefault="00744676">
            <w:pPr>
              <w:rPr>
                <w:rFonts w:ascii="Times New Roman" w:hAnsi="Times New Roman" w:cs="Times New Roman"/>
                <w:sz w:val="24"/>
                <w:szCs w:val="24"/>
              </w:rPr>
            </w:pPr>
            <w:r>
              <w:rPr>
                <w:rFonts w:ascii="Times New Roman" w:hAnsi="Times New Roman" w:cs="Times New Roman"/>
                <w:sz w:val="24"/>
                <w:szCs w:val="24"/>
              </w:rPr>
              <w:t>PDM_ENZ</w:t>
            </w:r>
          </w:p>
        </w:tc>
        <w:tc>
          <w:tcPr>
            <w:tcW w:w="900" w:type="dxa"/>
          </w:tcPr>
          <w:p w14:paraId="4308C43A" w14:textId="5106C89D" w:rsidR="00744676" w:rsidRDefault="00744676">
            <w:pPr>
              <w:rPr>
                <w:rFonts w:ascii="Times New Roman" w:hAnsi="Times New Roman" w:cs="Times New Roman"/>
                <w:sz w:val="24"/>
                <w:szCs w:val="24"/>
              </w:rPr>
            </w:pPr>
            <w:r>
              <w:rPr>
                <w:rFonts w:ascii="Times New Roman" w:hAnsi="Times New Roman" w:cs="Times New Roman"/>
                <w:sz w:val="24"/>
                <w:szCs w:val="24"/>
              </w:rPr>
              <w:t>1</w:t>
            </w:r>
          </w:p>
        </w:tc>
      </w:tr>
      <w:tr w:rsidR="00744676" w14:paraId="15E0F35D" w14:textId="77777777" w:rsidTr="007C3475">
        <w:tc>
          <w:tcPr>
            <w:tcW w:w="1705" w:type="dxa"/>
          </w:tcPr>
          <w:p w14:paraId="5934C2F5" w14:textId="4C637917" w:rsidR="00744676" w:rsidRDefault="00E9684B">
            <w:pPr>
              <w:rPr>
                <w:rFonts w:ascii="Times New Roman" w:hAnsi="Times New Roman" w:cs="Times New Roman"/>
                <w:sz w:val="24"/>
                <w:szCs w:val="24"/>
              </w:rPr>
            </w:pPr>
            <w:r>
              <w:rPr>
                <w:rFonts w:ascii="Times New Roman" w:hAnsi="Times New Roman" w:cs="Times New Roman"/>
                <w:sz w:val="24"/>
                <w:szCs w:val="24"/>
              </w:rPr>
              <w:t>XQ2</w:t>
            </w:r>
          </w:p>
        </w:tc>
        <w:tc>
          <w:tcPr>
            <w:tcW w:w="900" w:type="dxa"/>
          </w:tcPr>
          <w:p w14:paraId="58281CAD" w14:textId="1F29567A" w:rsidR="00744676" w:rsidRDefault="00E9684B">
            <w:pPr>
              <w:rPr>
                <w:rFonts w:ascii="Times New Roman" w:hAnsi="Times New Roman" w:cs="Times New Roman"/>
                <w:sz w:val="24"/>
                <w:szCs w:val="24"/>
              </w:rPr>
            </w:pPr>
            <w:r>
              <w:rPr>
                <w:rFonts w:ascii="Times New Roman" w:hAnsi="Times New Roman" w:cs="Times New Roman"/>
                <w:sz w:val="24"/>
                <w:szCs w:val="24"/>
              </w:rPr>
              <w:t>0</w:t>
            </w:r>
          </w:p>
        </w:tc>
      </w:tr>
    </w:tbl>
    <w:p w14:paraId="5C2E8B6A" w14:textId="0EA9DF52" w:rsidR="00987E79" w:rsidRDefault="00987E79">
      <w:pPr>
        <w:rPr>
          <w:rFonts w:ascii="Times New Roman" w:hAnsi="Times New Roman" w:cs="Times New Roman"/>
          <w:sz w:val="24"/>
          <w:szCs w:val="24"/>
        </w:rPr>
      </w:pPr>
    </w:p>
    <w:p w14:paraId="043890A1" w14:textId="27881349" w:rsidR="009A427B" w:rsidRDefault="009A427B">
      <w:pPr>
        <w:rPr>
          <w:rFonts w:ascii="Times New Roman" w:hAnsi="Times New Roman" w:cs="Times New Roman"/>
          <w:sz w:val="24"/>
          <w:szCs w:val="24"/>
        </w:rPr>
      </w:pPr>
      <w:r>
        <w:rPr>
          <w:rFonts w:ascii="Times New Roman" w:hAnsi="Times New Roman" w:cs="Times New Roman"/>
          <w:sz w:val="24"/>
          <w:szCs w:val="24"/>
        </w:rPr>
        <w:t>This mode will test the MEMS Single-ended</w:t>
      </w:r>
      <w:r w:rsidR="006F45EC">
        <w:rPr>
          <w:rFonts w:ascii="Times New Roman" w:hAnsi="Times New Roman" w:cs="Times New Roman"/>
          <w:sz w:val="24"/>
          <w:szCs w:val="24"/>
        </w:rPr>
        <w:t xml:space="preserve"> analog</w:t>
      </w:r>
      <w:r>
        <w:rPr>
          <w:rFonts w:ascii="Times New Roman" w:hAnsi="Times New Roman" w:cs="Times New Roman"/>
          <w:sz w:val="24"/>
          <w:szCs w:val="24"/>
        </w:rPr>
        <w:t xml:space="preserve"> microphone</w:t>
      </w:r>
      <w:r w:rsidR="007E669C">
        <w:rPr>
          <w:rFonts w:ascii="Times New Roman" w:hAnsi="Times New Roman" w:cs="Times New Roman"/>
          <w:sz w:val="24"/>
          <w:szCs w:val="24"/>
        </w:rPr>
        <w:t xml:space="preserve">. </w:t>
      </w:r>
      <w:r w:rsidR="00A13E10">
        <w:rPr>
          <w:rFonts w:ascii="Times New Roman" w:hAnsi="Times New Roman" w:cs="Times New Roman"/>
          <w:sz w:val="24"/>
          <w:szCs w:val="24"/>
        </w:rPr>
        <w:t xml:space="preserve">This microphone is selected by applying the high level Select signal to J701 </w:t>
      </w:r>
      <w:proofErr w:type="gramStart"/>
      <w:r w:rsidR="00A13E10">
        <w:rPr>
          <w:rFonts w:ascii="Times New Roman" w:hAnsi="Times New Roman" w:cs="Times New Roman"/>
          <w:sz w:val="24"/>
          <w:szCs w:val="24"/>
        </w:rPr>
        <w:t>pin-6</w:t>
      </w:r>
      <w:proofErr w:type="gramEnd"/>
      <w:r w:rsidR="00A13E10">
        <w:rPr>
          <w:rFonts w:ascii="Times New Roman" w:hAnsi="Times New Roman" w:cs="Times New Roman"/>
          <w:sz w:val="24"/>
          <w:szCs w:val="24"/>
        </w:rPr>
        <w:t xml:space="preserve">. </w:t>
      </w:r>
      <w:r w:rsidR="007E669C">
        <w:rPr>
          <w:rFonts w:ascii="Times New Roman" w:hAnsi="Times New Roman" w:cs="Times New Roman"/>
          <w:sz w:val="24"/>
          <w:szCs w:val="24"/>
        </w:rPr>
        <w:t xml:space="preserve">There is a bias voltage, V_Bias_DUT_1, applied to J701 pin-3 from </w:t>
      </w:r>
      <w:proofErr w:type="spellStart"/>
      <w:r w:rsidR="007E669C">
        <w:rPr>
          <w:rFonts w:ascii="Times New Roman" w:hAnsi="Times New Roman" w:cs="Times New Roman"/>
          <w:sz w:val="24"/>
          <w:szCs w:val="24"/>
        </w:rPr>
        <w:t>DUT_CLK_Bias.sch</w:t>
      </w:r>
      <w:proofErr w:type="spellEnd"/>
      <w:r w:rsidR="007E70BB">
        <w:rPr>
          <w:rFonts w:ascii="Times New Roman" w:hAnsi="Times New Roman" w:cs="Times New Roman"/>
          <w:sz w:val="24"/>
          <w:szCs w:val="24"/>
        </w:rPr>
        <w:t xml:space="preserve"> through R701 sense resistor</w:t>
      </w:r>
      <w:r w:rsidR="007E669C">
        <w:rPr>
          <w:rFonts w:ascii="Times New Roman" w:hAnsi="Times New Roman" w:cs="Times New Roman"/>
          <w:sz w:val="24"/>
          <w:szCs w:val="24"/>
        </w:rPr>
        <w:t>.</w:t>
      </w:r>
      <w:r w:rsidR="007E70BB">
        <w:rPr>
          <w:rFonts w:ascii="Times New Roman" w:hAnsi="Times New Roman" w:cs="Times New Roman"/>
          <w:sz w:val="24"/>
          <w:szCs w:val="24"/>
        </w:rPr>
        <w:t xml:space="preserve"> The current sensing function will be discussed later.</w:t>
      </w:r>
      <w:r w:rsidR="007E669C">
        <w:rPr>
          <w:rFonts w:ascii="Times New Roman" w:hAnsi="Times New Roman" w:cs="Times New Roman"/>
          <w:sz w:val="24"/>
          <w:szCs w:val="24"/>
        </w:rPr>
        <w:t xml:space="preserve"> If this is a dual bias microphone, </w:t>
      </w:r>
      <w:proofErr w:type="spellStart"/>
      <w:r w:rsidR="007E669C">
        <w:rPr>
          <w:rFonts w:ascii="Times New Roman" w:hAnsi="Times New Roman" w:cs="Times New Roman"/>
          <w:sz w:val="24"/>
          <w:szCs w:val="24"/>
        </w:rPr>
        <w:t>Dual_V_EN</w:t>
      </w:r>
      <w:proofErr w:type="spellEnd"/>
      <w:r w:rsidR="007E669C">
        <w:rPr>
          <w:rFonts w:ascii="Times New Roman" w:hAnsi="Times New Roman" w:cs="Times New Roman"/>
          <w:sz w:val="24"/>
          <w:szCs w:val="24"/>
        </w:rPr>
        <w:t xml:space="preserve"> will be </w:t>
      </w:r>
      <w:r w:rsidR="004801BE">
        <w:rPr>
          <w:rFonts w:ascii="Times New Roman" w:hAnsi="Times New Roman" w:cs="Times New Roman"/>
          <w:sz w:val="24"/>
          <w:szCs w:val="24"/>
        </w:rPr>
        <w:t xml:space="preserve">high. This will apply a bias voltage, V_Bias_DUT_2, to J701 pin-7 from </w:t>
      </w:r>
      <w:proofErr w:type="spellStart"/>
      <w:r w:rsidR="004801BE">
        <w:rPr>
          <w:rFonts w:ascii="Times New Roman" w:hAnsi="Times New Roman" w:cs="Times New Roman"/>
          <w:sz w:val="24"/>
          <w:szCs w:val="24"/>
        </w:rPr>
        <w:t>DUT_CLK_Bias.sch</w:t>
      </w:r>
      <w:proofErr w:type="spellEnd"/>
      <w:r w:rsidR="00E65D78">
        <w:rPr>
          <w:rFonts w:ascii="Times New Roman" w:hAnsi="Times New Roman" w:cs="Times New Roman"/>
          <w:sz w:val="24"/>
          <w:szCs w:val="24"/>
        </w:rPr>
        <w:t xml:space="preserve"> through analog switch 703A. The analog</w:t>
      </w:r>
      <w:r w:rsidR="00406EFC">
        <w:rPr>
          <w:rFonts w:ascii="Times New Roman" w:hAnsi="Times New Roman" w:cs="Times New Roman"/>
          <w:sz w:val="24"/>
          <w:szCs w:val="24"/>
        </w:rPr>
        <w:t xml:space="preserve"> (+)</w:t>
      </w:r>
      <w:r w:rsidR="00E65D78">
        <w:rPr>
          <w:rFonts w:ascii="Times New Roman" w:hAnsi="Times New Roman" w:cs="Times New Roman"/>
          <w:sz w:val="24"/>
          <w:szCs w:val="24"/>
        </w:rPr>
        <w:t xml:space="preserve"> signal from the DUT, J701 pin-4, is applied to the (+) input of U706A op-amp, through analog switch U702A</w:t>
      </w:r>
      <w:r w:rsidR="0093244E">
        <w:rPr>
          <w:rFonts w:ascii="Times New Roman" w:hAnsi="Times New Roman" w:cs="Times New Roman"/>
          <w:sz w:val="24"/>
          <w:szCs w:val="24"/>
        </w:rPr>
        <w:t xml:space="preserve"> which is switched on by </w:t>
      </w:r>
      <w:proofErr w:type="spellStart"/>
      <w:r w:rsidR="0093244E">
        <w:rPr>
          <w:rFonts w:ascii="Times New Roman" w:hAnsi="Times New Roman" w:cs="Times New Roman"/>
          <w:sz w:val="24"/>
          <w:szCs w:val="24"/>
        </w:rPr>
        <w:t>PlusEn</w:t>
      </w:r>
      <w:proofErr w:type="spellEnd"/>
      <w:r w:rsidR="0093244E">
        <w:rPr>
          <w:rFonts w:ascii="Times New Roman" w:hAnsi="Times New Roman" w:cs="Times New Roman"/>
          <w:sz w:val="24"/>
          <w:szCs w:val="24"/>
        </w:rPr>
        <w:t xml:space="preserve"> being high</w:t>
      </w:r>
      <w:r w:rsidR="00C67847">
        <w:rPr>
          <w:rFonts w:ascii="Times New Roman" w:hAnsi="Times New Roman" w:cs="Times New Roman"/>
          <w:sz w:val="24"/>
          <w:szCs w:val="24"/>
        </w:rPr>
        <w:t xml:space="preserve">. </w:t>
      </w:r>
      <w:r w:rsidR="00E65D78">
        <w:rPr>
          <w:rFonts w:ascii="Times New Roman" w:hAnsi="Times New Roman" w:cs="Times New Roman"/>
          <w:sz w:val="24"/>
          <w:szCs w:val="24"/>
        </w:rPr>
        <w:t xml:space="preserve">All analog signals are capacitively coupled to the op-amp </w:t>
      </w:r>
      <w:r w:rsidR="00C67847">
        <w:rPr>
          <w:rFonts w:ascii="Times New Roman" w:hAnsi="Times New Roman" w:cs="Times New Roman"/>
          <w:sz w:val="24"/>
          <w:szCs w:val="24"/>
        </w:rPr>
        <w:t>t</w:t>
      </w:r>
      <w:r w:rsidR="00E65D78">
        <w:rPr>
          <w:rFonts w:ascii="Times New Roman" w:hAnsi="Times New Roman" w:cs="Times New Roman"/>
          <w:sz w:val="24"/>
          <w:szCs w:val="24"/>
        </w:rPr>
        <w:t xml:space="preserve">o remove the D-C component. The </w:t>
      </w:r>
      <w:r w:rsidR="0093244E">
        <w:rPr>
          <w:rFonts w:ascii="Times New Roman" w:hAnsi="Times New Roman" w:cs="Times New Roman"/>
          <w:sz w:val="24"/>
          <w:szCs w:val="24"/>
        </w:rPr>
        <w:t xml:space="preserve">op-amp is configured for a gain of 10 by </w:t>
      </w:r>
      <w:proofErr w:type="spellStart"/>
      <w:r w:rsidR="0093244E">
        <w:rPr>
          <w:rFonts w:ascii="Times New Roman" w:hAnsi="Times New Roman" w:cs="Times New Roman"/>
          <w:sz w:val="24"/>
          <w:szCs w:val="24"/>
        </w:rPr>
        <w:t>SingleGain</w:t>
      </w:r>
      <w:proofErr w:type="spellEnd"/>
      <w:r w:rsidR="0093244E">
        <w:rPr>
          <w:rFonts w:ascii="Times New Roman" w:hAnsi="Times New Roman" w:cs="Times New Roman"/>
          <w:sz w:val="24"/>
          <w:szCs w:val="24"/>
        </w:rPr>
        <w:t xml:space="preserve"> being high switching U702D on.</w:t>
      </w:r>
    </w:p>
    <w:p w14:paraId="1BBD31D3" w14:textId="442D2A38" w:rsidR="008D3F6C" w:rsidRDefault="008D3F6C">
      <w:pPr>
        <w:rPr>
          <w:rFonts w:ascii="Times New Roman" w:hAnsi="Times New Roman" w:cs="Times New Roman"/>
          <w:sz w:val="24"/>
          <w:szCs w:val="24"/>
        </w:rPr>
      </w:pPr>
    </w:p>
    <w:p w14:paraId="1F89B171" w14:textId="6E5FDD5B" w:rsidR="004B44A9" w:rsidRDefault="008D3F6C" w:rsidP="004B44A9">
      <w:pPr>
        <w:rPr>
          <w:rFonts w:ascii="Times New Roman" w:hAnsi="Times New Roman" w:cs="Times New Roman"/>
          <w:sz w:val="24"/>
          <w:szCs w:val="24"/>
        </w:rPr>
      </w:pPr>
      <w:r>
        <w:rPr>
          <w:rFonts w:ascii="Times New Roman" w:hAnsi="Times New Roman" w:cs="Times New Roman"/>
          <w:sz w:val="24"/>
          <w:szCs w:val="24"/>
        </w:rPr>
        <w:t xml:space="preserve">The output is selected by </w:t>
      </w:r>
      <w:proofErr w:type="spellStart"/>
      <w:r>
        <w:rPr>
          <w:rFonts w:ascii="Times New Roman" w:hAnsi="Times New Roman" w:cs="Times New Roman"/>
          <w:sz w:val="24"/>
          <w:szCs w:val="24"/>
        </w:rPr>
        <w:t>thesignals</w:t>
      </w:r>
      <w:proofErr w:type="spellEnd"/>
      <w:r>
        <w:rPr>
          <w:rFonts w:ascii="Times New Roman" w:hAnsi="Times New Roman" w:cs="Times New Roman"/>
          <w:sz w:val="24"/>
          <w:szCs w:val="24"/>
        </w:rPr>
        <w:t xml:space="preserve"> XQ1 set high, Type set low, and PDM_ENZ set high. This will turn on U711A on through U705A, U705B, U704C. </w:t>
      </w:r>
      <w:r w:rsidR="004B44A9">
        <w:rPr>
          <w:rFonts w:ascii="Times New Roman" w:hAnsi="Times New Roman" w:cs="Times New Roman"/>
          <w:sz w:val="24"/>
          <w:szCs w:val="24"/>
        </w:rPr>
        <w:t xml:space="preserve">The analog signal will leave this unit by </w:t>
      </w:r>
      <w:proofErr w:type="spellStart"/>
      <w:r w:rsidR="004B44A9">
        <w:rPr>
          <w:rFonts w:ascii="Times New Roman" w:hAnsi="Times New Roman" w:cs="Times New Roman"/>
          <w:sz w:val="24"/>
          <w:szCs w:val="24"/>
        </w:rPr>
        <w:t>AOut</w:t>
      </w:r>
      <w:proofErr w:type="spellEnd"/>
      <w:r w:rsidR="004B44A9">
        <w:rPr>
          <w:rFonts w:ascii="Times New Roman" w:hAnsi="Times New Roman" w:cs="Times New Roman"/>
          <w:sz w:val="24"/>
          <w:szCs w:val="24"/>
        </w:rPr>
        <w:t xml:space="preserve"> to </w:t>
      </w:r>
      <w:proofErr w:type="spellStart"/>
      <w:r w:rsidR="004B44A9">
        <w:rPr>
          <w:rFonts w:ascii="Times New Roman" w:hAnsi="Times New Roman" w:cs="Times New Roman"/>
          <w:sz w:val="24"/>
          <w:szCs w:val="24"/>
        </w:rPr>
        <w:t>Microcontroller.sch</w:t>
      </w:r>
      <w:proofErr w:type="spellEnd"/>
      <w:r w:rsidR="006A4048">
        <w:rPr>
          <w:rFonts w:ascii="Times New Roman" w:hAnsi="Times New Roman" w:cs="Times New Roman"/>
          <w:sz w:val="24"/>
          <w:szCs w:val="24"/>
        </w:rPr>
        <w:t xml:space="preserve"> for processing</w:t>
      </w:r>
      <w:r w:rsidR="004B44A9">
        <w:rPr>
          <w:rFonts w:ascii="Times New Roman" w:hAnsi="Times New Roman" w:cs="Times New Roman"/>
          <w:sz w:val="24"/>
          <w:szCs w:val="24"/>
        </w:rPr>
        <w:t>.</w:t>
      </w:r>
    </w:p>
    <w:p w14:paraId="006910F3" w14:textId="77777777" w:rsidR="004B44A9" w:rsidRDefault="004B44A9" w:rsidP="004B44A9">
      <w:pPr>
        <w:rPr>
          <w:rFonts w:ascii="Times New Roman" w:hAnsi="Times New Roman" w:cs="Times New Roman"/>
          <w:sz w:val="24"/>
          <w:szCs w:val="24"/>
        </w:rPr>
      </w:pPr>
    </w:p>
    <w:p w14:paraId="13B97386" w14:textId="59BBE609" w:rsidR="008D3F6C" w:rsidRDefault="008D3F6C">
      <w:pPr>
        <w:rPr>
          <w:rFonts w:ascii="Times New Roman" w:hAnsi="Times New Roman" w:cs="Times New Roman"/>
          <w:sz w:val="24"/>
          <w:szCs w:val="24"/>
        </w:rPr>
      </w:pPr>
    </w:p>
    <w:p w14:paraId="1A78B160" w14:textId="233962D4" w:rsidR="004801BE" w:rsidRDefault="004801BE">
      <w:pPr>
        <w:rPr>
          <w:rFonts w:ascii="Times New Roman" w:hAnsi="Times New Roman" w:cs="Times New Roman"/>
          <w:sz w:val="24"/>
          <w:szCs w:val="24"/>
        </w:rPr>
      </w:pPr>
    </w:p>
    <w:p w14:paraId="6B912645" w14:textId="3A761B4E" w:rsidR="004801BE" w:rsidRDefault="004801BE">
      <w:pPr>
        <w:rPr>
          <w:rFonts w:ascii="Times New Roman" w:hAnsi="Times New Roman" w:cs="Times New Roman"/>
          <w:sz w:val="24"/>
          <w:szCs w:val="24"/>
        </w:rPr>
      </w:pPr>
    </w:p>
    <w:p w14:paraId="27E6BEC2" w14:textId="56010BBC" w:rsidR="00C873EB" w:rsidRPr="009A427B" w:rsidRDefault="00C873EB">
      <w:pPr>
        <w:rPr>
          <w:rFonts w:ascii="Times New Roman" w:hAnsi="Times New Roman" w:cs="Times New Roman"/>
          <w:b/>
          <w:bCs/>
          <w:sz w:val="28"/>
          <w:szCs w:val="28"/>
        </w:rPr>
      </w:pPr>
      <w:r w:rsidRPr="009A427B">
        <w:rPr>
          <w:rFonts w:ascii="Times New Roman" w:hAnsi="Times New Roman" w:cs="Times New Roman"/>
          <w:b/>
          <w:bCs/>
          <w:sz w:val="28"/>
          <w:szCs w:val="28"/>
        </w:rPr>
        <w:lastRenderedPageBreak/>
        <w:t>Differential analog mode (ck</w:t>
      </w:r>
      <w:r w:rsidR="00E64B21" w:rsidRPr="009A427B">
        <w:rPr>
          <w:rFonts w:ascii="Times New Roman" w:hAnsi="Times New Roman" w:cs="Times New Roman"/>
          <w:b/>
          <w:bCs/>
          <w:sz w:val="28"/>
          <w:szCs w:val="28"/>
        </w:rPr>
        <w:t>t</w:t>
      </w:r>
      <w:r w:rsidRPr="009A427B">
        <w:rPr>
          <w:rFonts w:ascii="Times New Roman" w:hAnsi="Times New Roman" w:cs="Times New Roman"/>
          <w:b/>
          <w:bCs/>
          <w:sz w:val="28"/>
          <w:szCs w:val="28"/>
        </w:rPr>
        <w:t>1)</w:t>
      </w:r>
    </w:p>
    <w:p w14:paraId="20F5434C" w14:textId="7C237DF7" w:rsidR="00C873EB" w:rsidRDefault="00C873EB">
      <w:pPr>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705"/>
        <w:gridCol w:w="900"/>
      </w:tblGrid>
      <w:tr w:rsidR="00C873EB" w14:paraId="0ED278BA" w14:textId="77777777" w:rsidTr="00F07B64">
        <w:tc>
          <w:tcPr>
            <w:tcW w:w="1705" w:type="dxa"/>
            <w:tcBorders>
              <w:top w:val="single" w:sz="18" w:space="0" w:color="auto"/>
              <w:bottom w:val="double" w:sz="4" w:space="0" w:color="auto"/>
            </w:tcBorders>
          </w:tcPr>
          <w:p w14:paraId="19CE802D" w14:textId="172633D1" w:rsidR="00C873EB" w:rsidRDefault="00C873EB">
            <w:pPr>
              <w:rPr>
                <w:rFonts w:ascii="Times New Roman" w:hAnsi="Times New Roman" w:cs="Times New Roman"/>
                <w:sz w:val="24"/>
                <w:szCs w:val="24"/>
              </w:rPr>
            </w:pPr>
            <w:r>
              <w:rPr>
                <w:rFonts w:ascii="Times New Roman" w:hAnsi="Times New Roman" w:cs="Times New Roman"/>
                <w:sz w:val="24"/>
                <w:szCs w:val="24"/>
              </w:rPr>
              <w:t>Signals</w:t>
            </w:r>
          </w:p>
        </w:tc>
        <w:tc>
          <w:tcPr>
            <w:tcW w:w="900" w:type="dxa"/>
            <w:tcBorders>
              <w:top w:val="single" w:sz="18" w:space="0" w:color="auto"/>
              <w:bottom w:val="double" w:sz="4" w:space="0" w:color="auto"/>
            </w:tcBorders>
          </w:tcPr>
          <w:p w14:paraId="22180708" w14:textId="44EEC300" w:rsidR="00C873EB" w:rsidRDefault="00C873EB">
            <w:pPr>
              <w:rPr>
                <w:rFonts w:ascii="Times New Roman" w:hAnsi="Times New Roman" w:cs="Times New Roman"/>
                <w:sz w:val="24"/>
                <w:szCs w:val="24"/>
              </w:rPr>
            </w:pPr>
            <w:r>
              <w:rPr>
                <w:rFonts w:ascii="Times New Roman" w:hAnsi="Times New Roman" w:cs="Times New Roman"/>
                <w:sz w:val="24"/>
                <w:szCs w:val="24"/>
              </w:rPr>
              <w:t>State</w:t>
            </w:r>
          </w:p>
        </w:tc>
      </w:tr>
      <w:tr w:rsidR="00C873EB" w14:paraId="57DAB662" w14:textId="77777777" w:rsidTr="00F07B64">
        <w:tc>
          <w:tcPr>
            <w:tcW w:w="1705" w:type="dxa"/>
            <w:tcBorders>
              <w:top w:val="double" w:sz="4" w:space="0" w:color="auto"/>
            </w:tcBorders>
          </w:tcPr>
          <w:p w14:paraId="3B6E419A" w14:textId="69A83461" w:rsidR="00C873EB" w:rsidRDefault="00C41A21">
            <w:pPr>
              <w:rPr>
                <w:rFonts w:ascii="Times New Roman" w:hAnsi="Times New Roman" w:cs="Times New Roman"/>
                <w:sz w:val="24"/>
                <w:szCs w:val="24"/>
              </w:rPr>
            </w:pPr>
            <w:proofErr w:type="spellStart"/>
            <w:r>
              <w:rPr>
                <w:rFonts w:ascii="Times New Roman" w:hAnsi="Times New Roman" w:cs="Times New Roman"/>
                <w:sz w:val="24"/>
                <w:szCs w:val="24"/>
              </w:rPr>
              <w:t>Dual_V_EN</w:t>
            </w:r>
            <w:proofErr w:type="spellEnd"/>
          </w:p>
        </w:tc>
        <w:tc>
          <w:tcPr>
            <w:tcW w:w="900" w:type="dxa"/>
            <w:tcBorders>
              <w:top w:val="double" w:sz="4" w:space="0" w:color="auto"/>
            </w:tcBorders>
          </w:tcPr>
          <w:p w14:paraId="0FD7761B" w14:textId="74EE559C" w:rsidR="00C873EB" w:rsidRDefault="00C41A21">
            <w:pPr>
              <w:rPr>
                <w:rFonts w:ascii="Times New Roman" w:hAnsi="Times New Roman" w:cs="Times New Roman"/>
                <w:sz w:val="24"/>
                <w:szCs w:val="24"/>
              </w:rPr>
            </w:pPr>
            <w:r>
              <w:rPr>
                <w:rFonts w:ascii="Times New Roman" w:hAnsi="Times New Roman" w:cs="Times New Roman"/>
                <w:sz w:val="24"/>
                <w:szCs w:val="24"/>
              </w:rPr>
              <w:t>X</w:t>
            </w:r>
          </w:p>
        </w:tc>
      </w:tr>
      <w:tr w:rsidR="00C873EB" w14:paraId="385B49F4" w14:textId="77777777" w:rsidTr="00F07B64">
        <w:tc>
          <w:tcPr>
            <w:tcW w:w="1705" w:type="dxa"/>
          </w:tcPr>
          <w:p w14:paraId="7C93BFDD" w14:textId="5742275D" w:rsidR="00C873EB" w:rsidRDefault="00C41A21">
            <w:pPr>
              <w:rPr>
                <w:rFonts w:ascii="Times New Roman" w:hAnsi="Times New Roman" w:cs="Times New Roman"/>
                <w:sz w:val="24"/>
                <w:szCs w:val="24"/>
              </w:rPr>
            </w:pPr>
            <w:proofErr w:type="spellStart"/>
            <w:r>
              <w:rPr>
                <w:rFonts w:ascii="Times New Roman" w:hAnsi="Times New Roman" w:cs="Times New Roman"/>
                <w:sz w:val="24"/>
                <w:szCs w:val="24"/>
              </w:rPr>
              <w:t>PlusEn</w:t>
            </w:r>
            <w:proofErr w:type="spellEnd"/>
          </w:p>
        </w:tc>
        <w:tc>
          <w:tcPr>
            <w:tcW w:w="900" w:type="dxa"/>
          </w:tcPr>
          <w:p w14:paraId="4B348190" w14:textId="1FED1080" w:rsidR="00C873EB" w:rsidRDefault="00C41A21">
            <w:pPr>
              <w:rPr>
                <w:rFonts w:ascii="Times New Roman" w:hAnsi="Times New Roman" w:cs="Times New Roman"/>
                <w:sz w:val="24"/>
                <w:szCs w:val="24"/>
              </w:rPr>
            </w:pPr>
            <w:r>
              <w:rPr>
                <w:rFonts w:ascii="Times New Roman" w:hAnsi="Times New Roman" w:cs="Times New Roman"/>
                <w:sz w:val="24"/>
                <w:szCs w:val="24"/>
              </w:rPr>
              <w:t>1</w:t>
            </w:r>
          </w:p>
        </w:tc>
      </w:tr>
      <w:tr w:rsidR="00C873EB" w14:paraId="530C281E" w14:textId="77777777" w:rsidTr="00F07B64">
        <w:tc>
          <w:tcPr>
            <w:tcW w:w="1705" w:type="dxa"/>
          </w:tcPr>
          <w:p w14:paraId="2130EAE9" w14:textId="42030533" w:rsidR="00C873EB" w:rsidRDefault="00C41A21">
            <w:pPr>
              <w:rPr>
                <w:rFonts w:ascii="Times New Roman" w:hAnsi="Times New Roman" w:cs="Times New Roman"/>
                <w:sz w:val="24"/>
                <w:szCs w:val="24"/>
              </w:rPr>
            </w:pPr>
            <w:r>
              <w:rPr>
                <w:rFonts w:ascii="Times New Roman" w:hAnsi="Times New Roman" w:cs="Times New Roman"/>
                <w:sz w:val="24"/>
                <w:szCs w:val="24"/>
              </w:rPr>
              <w:t>CLK_EN</w:t>
            </w:r>
          </w:p>
        </w:tc>
        <w:tc>
          <w:tcPr>
            <w:tcW w:w="900" w:type="dxa"/>
          </w:tcPr>
          <w:p w14:paraId="6CB0BB3E" w14:textId="08EB4FD2" w:rsidR="00C873EB" w:rsidRDefault="00C41A21">
            <w:pPr>
              <w:rPr>
                <w:rFonts w:ascii="Times New Roman" w:hAnsi="Times New Roman" w:cs="Times New Roman"/>
                <w:sz w:val="24"/>
                <w:szCs w:val="24"/>
              </w:rPr>
            </w:pPr>
            <w:r>
              <w:rPr>
                <w:rFonts w:ascii="Times New Roman" w:hAnsi="Times New Roman" w:cs="Times New Roman"/>
                <w:sz w:val="24"/>
                <w:szCs w:val="24"/>
              </w:rPr>
              <w:t>0</w:t>
            </w:r>
          </w:p>
        </w:tc>
      </w:tr>
      <w:tr w:rsidR="00C873EB" w14:paraId="47C40C95" w14:textId="77777777" w:rsidTr="00F07B64">
        <w:tc>
          <w:tcPr>
            <w:tcW w:w="1705" w:type="dxa"/>
          </w:tcPr>
          <w:p w14:paraId="146BE4A3" w14:textId="6FC70877" w:rsidR="00C873EB" w:rsidRDefault="00C41A21">
            <w:pPr>
              <w:rPr>
                <w:rFonts w:ascii="Times New Roman" w:hAnsi="Times New Roman" w:cs="Times New Roman"/>
                <w:sz w:val="24"/>
                <w:szCs w:val="24"/>
              </w:rPr>
            </w:pPr>
            <w:proofErr w:type="spellStart"/>
            <w:r>
              <w:rPr>
                <w:rFonts w:ascii="Times New Roman" w:hAnsi="Times New Roman" w:cs="Times New Roman"/>
                <w:sz w:val="24"/>
                <w:szCs w:val="24"/>
              </w:rPr>
              <w:t>NegEn</w:t>
            </w:r>
            <w:proofErr w:type="spellEnd"/>
          </w:p>
        </w:tc>
        <w:tc>
          <w:tcPr>
            <w:tcW w:w="900" w:type="dxa"/>
          </w:tcPr>
          <w:p w14:paraId="0A2EFD9C" w14:textId="419CA95A" w:rsidR="00C873EB" w:rsidRDefault="00C41A21">
            <w:pPr>
              <w:rPr>
                <w:rFonts w:ascii="Times New Roman" w:hAnsi="Times New Roman" w:cs="Times New Roman"/>
                <w:sz w:val="24"/>
                <w:szCs w:val="24"/>
              </w:rPr>
            </w:pPr>
            <w:r>
              <w:rPr>
                <w:rFonts w:ascii="Times New Roman" w:hAnsi="Times New Roman" w:cs="Times New Roman"/>
                <w:sz w:val="24"/>
                <w:szCs w:val="24"/>
              </w:rPr>
              <w:t>1</w:t>
            </w:r>
          </w:p>
        </w:tc>
      </w:tr>
      <w:tr w:rsidR="00C873EB" w14:paraId="7081671C" w14:textId="77777777" w:rsidTr="00F07B64">
        <w:tc>
          <w:tcPr>
            <w:tcW w:w="1705" w:type="dxa"/>
          </w:tcPr>
          <w:p w14:paraId="472391D6" w14:textId="7ABFF931" w:rsidR="00C873EB" w:rsidRDefault="00C41A21">
            <w:pPr>
              <w:rPr>
                <w:rFonts w:ascii="Times New Roman" w:hAnsi="Times New Roman" w:cs="Times New Roman"/>
                <w:sz w:val="24"/>
                <w:szCs w:val="24"/>
              </w:rPr>
            </w:pPr>
            <w:proofErr w:type="spellStart"/>
            <w:r>
              <w:rPr>
                <w:rFonts w:ascii="Times New Roman" w:hAnsi="Times New Roman" w:cs="Times New Roman"/>
                <w:sz w:val="24"/>
                <w:szCs w:val="24"/>
              </w:rPr>
              <w:t>SingleGain</w:t>
            </w:r>
            <w:proofErr w:type="spellEnd"/>
          </w:p>
        </w:tc>
        <w:tc>
          <w:tcPr>
            <w:tcW w:w="900" w:type="dxa"/>
          </w:tcPr>
          <w:p w14:paraId="3A9E9330" w14:textId="31C7B960" w:rsidR="00C873EB" w:rsidRDefault="00C41A21">
            <w:pPr>
              <w:rPr>
                <w:rFonts w:ascii="Times New Roman" w:hAnsi="Times New Roman" w:cs="Times New Roman"/>
                <w:sz w:val="24"/>
                <w:szCs w:val="24"/>
              </w:rPr>
            </w:pPr>
            <w:r>
              <w:rPr>
                <w:rFonts w:ascii="Times New Roman" w:hAnsi="Times New Roman" w:cs="Times New Roman"/>
                <w:sz w:val="24"/>
                <w:szCs w:val="24"/>
              </w:rPr>
              <w:t>0</w:t>
            </w:r>
          </w:p>
        </w:tc>
      </w:tr>
      <w:tr w:rsidR="00C873EB" w14:paraId="431920A5" w14:textId="77777777" w:rsidTr="00F07B64">
        <w:tc>
          <w:tcPr>
            <w:tcW w:w="1705" w:type="dxa"/>
          </w:tcPr>
          <w:p w14:paraId="2F5D92BC" w14:textId="7D9B3785" w:rsidR="00C873EB" w:rsidRDefault="00C41A21">
            <w:pPr>
              <w:rPr>
                <w:rFonts w:ascii="Times New Roman" w:hAnsi="Times New Roman" w:cs="Times New Roman"/>
                <w:sz w:val="24"/>
                <w:szCs w:val="24"/>
              </w:rPr>
            </w:pPr>
            <w:r>
              <w:rPr>
                <w:rFonts w:ascii="Times New Roman" w:hAnsi="Times New Roman" w:cs="Times New Roman"/>
                <w:sz w:val="24"/>
                <w:szCs w:val="24"/>
              </w:rPr>
              <w:t>Select</w:t>
            </w:r>
          </w:p>
        </w:tc>
        <w:tc>
          <w:tcPr>
            <w:tcW w:w="900" w:type="dxa"/>
          </w:tcPr>
          <w:p w14:paraId="33D30FFD" w14:textId="59DF3603" w:rsidR="00C873EB" w:rsidRDefault="00C41A21">
            <w:pPr>
              <w:rPr>
                <w:rFonts w:ascii="Times New Roman" w:hAnsi="Times New Roman" w:cs="Times New Roman"/>
                <w:sz w:val="24"/>
                <w:szCs w:val="24"/>
              </w:rPr>
            </w:pPr>
            <w:r>
              <w:rPr>
                <w:rFonts w:ascii="Times New Roman" w:hAnsi="Times New Roman" w:cs="Times New Roman"/>
                <w:sz w:val="24"/>
                <w:szCs w:val="24"/>
              </w:rPr>
              <w:t>1</w:t>
            </w:r>
          </w:p>
        </w:tc>
      </w:tr>
      <w:tr w:rsidR="00C873EB" w14:paraId="2BC0E189" w14:textId="77777777" w:rsidTr="00F07B64">
        <w:tc>
          <w:tcPr>
            <w:tcW w:w="1705" w:type="dxa"/>
          </w:tcPr>
          <w:p w14:paraId="36063B93" w14:textId="313453ED" w:rsidR="00C873EB" w:rsidRDefault="00C41A21">
            <w:pPr>
              <w:rPr>
                <w:rFonts w:ascii="Times New Roman" w:hAnsi="Times New Roman" w:cs="Times New Roman"/>
                <w:sz w:val="24"/>
                <w:szCs w:val="24"/>
              </w:rPr>
            </w:pPr>
            <w:r>
              <w:rPr>
                <w:rFonts w:ascii="Times New Roman" w:hAnsi="Times New Roman" w:cs="Times New Roman"/>
                <w:sz w:val="24"/>
                <w:szCs w:val="24"/>
              </w:rPr>
              <w:t>XQ1</w:t>
            </w:r>
          </w:p>
        </w:tc>
        <w:tc>
          <w:tcPr>
            <w:tcW w:w="900" w:type="dxa"/>
          </w:tcPr>
          <w:p w14:paraId="282843E1" w14:textId="3F847D98" w:rsidR="00C873EB" w:rsidRDefault="00C41A21">
            <w:pPr>
              <w:rPr>
                <w:rFonts w:ascii="Times New Roman" w:hAnsi="Times New Roman" w:cs="Times New Roman"/>
                <w:sz w:val="24"/>
                <w:szCs w:val="24"/>
              </w:rPr>
            </w:pPr>
            <w:r>
              <w:rPr>
                <w:rFonts w:ascii="Times New Roman" w:hAnsi="Times New Roman" w:cs="Times New Roman"/>
                <w:sz w:val="24"/>
                <w:szCs w:val="24"/>
              </w:rPr>
              <w:t>1</w:t>
            </w:r>
          </w:p>
        </w:tc>
      </w:tr>
      <w:tr w:rsidR="00C41A21" w14:paraId="10A5AA5D" w14:textId="77777777" w:rsidTr="00F07B64">
        <w:tc>
          <w:tcPr>
            <w:tcW w:w="1705" w:type="dxa"/>
          </w:tcPr>
          <w:p w14:paraId="2A38A06B" w14:textId="00ED7747" w:rsidR="00C41A21" w:rsidRDefault="00C41A21">
            <w:pPr>
              <w:rPr>
                <w:rFonts w:ascii="Times New Roman" w:hAnsi="Times New Roman" w:cs="Times New Roman"/>
                <w:sz w:val="24"/>
                <w:szCs w:val="24"/>
              </w:rPr>
            </w:pPr>
            <w:r>
              <w:rPr>
                <w:rFonts w:ascii="Times New Roman" w:hAnsi="Times New Roman" w:cs="Times New Roman"/>
                <w:sz w:val="24"/>
                <w:szCs w:val="24"/>
              </w:rPr>
              <w:t>Type</w:t>
            </w:r>
          </w:p>
        </w:tc>
        <w:tc>
          <w:tcPr>
            <w:tcW w:w="900" w:type="dxa"/>
          </w:tcPr>
          <w:p w14:paraId="596EF479" w14:textId="31058EAC" w:rsidR="00C41A21" w:rsidRDefault="00C41A21">
            <w:pPr>
              <w:rPr>
                <w:rFonts w:ascii="Times New Roman" w:hAnsi="Times New Roman" w:cs="Times New Roman"/>
                <w:sz w:val="24"/>
                <w:szCs w:val="24"/>
              </w:rPr>
            </w:pPr>
            <w:r>
              <w:rPr>
                <w:rFonts w:ascii="Times New Roman" w:hAnsi="Times New Roman" w:cs="Times New Roman"/>
                <w:sz w:val="24"/>
                <w:szCs w:val="24"/>
              </w:rPr>
              <w:t>0</w:t>
            </w:r>
          </w:p>
        </w:tc>
      </w:tr>
      <w:tr w:rsidR="00C41A21" w14:paraId="250DCB72" w14:textId="77777777" w:rsidTr="00F07B64">
        <w:tc>
          <w:tcPr>
            <w:tcW w:w="1705" w:type="dxa"/>
          </w:tcPr>
          <w:p w14:paraId="53D83166" w14:textId="74794921" w:rsidR="00C41A21" w:rsidRDefault="00C41A21">
            <w:pPr>
              <w:rPr>
                <w:rFonts w:ascii="Times New Roman" w:hAnsi="Times New Roman" w:cs="Times New Roman"/>
                <w:sz w:val="24"/>
                <w:szCs w:val="24"/>
              </w:rPr>
            </w:pPr>
            <w:r>
              <w:rPr>
                <w:rFonts w:ascii="Times New Roman" w:hAnsi="Times New Roman" w:cs="Times New Roman"/>
                <w:sz w:val="24"/>
                <w:szCs w:val="24"/>
              </w:rPr>
              <w:t>PDM_ENZ</w:t>
            </w:r>
          </w:p>
        </w:tc>
        <w:tc>
          <w:tcPr>
            <w:tcW w:w="900" w:type="dxa"/>
          </w:tcPr>
          <w:p w14:paraId="27EC0879" w14:textId="6BF76B6D" w:rsidR="00C41A21" w:rsidRDefault="00C41A21">
            <w:pPr>
              <w:rPr>
                <w:rFonts w:ascii="Times New Roman" w:hAnsi="Times New Roman" w:cs="Times New Roman"/>
                <w:sz w:val="24"/>
                <w:szCs w:val="24"/>
              </w:rPr>
            </w:pPr>
            <w:r>
              <w:rPr>
                <w:rFonts w:ascii="Times New Roman" w:hAnsi="Times New Roman" w:cs="Times New Roman"/>
                <w:sz w:val="24"/>
                <w:szCs w:val="24"/>
              </w:rPr>
              <w:t>1</w:t>
            </w:r>
          </w:p>
        </w:tc>
      </w:tr>
      <w:tr w:rsidR="00C41A21" w14:paraId="2B224000" w14:textId="77777777" w:rsidTr="00F07B64">
        <w:tc>
          <w:tcPr>
            <w:tcW w:w="1705" w:type="dxa"/>
          </w:tcPr>
          <w:p w14:paraId="27465B60" w14:textId="20823DFC" w:rsidR="00C41A21" w:rsidRDefault="00C41A21">
            <w:pPr>
              <w:rPr>
                <w:rFonts w:ascii="Times New Roman" w:hAnsi="Times New Roman" w:cs="Times New Roman"/>
                <w:sz w:val="24"/>
                <w:szCs w:val="24"/>
              </w:rPr>
            </w:pPr>
            <w:r>
              <w:rPr>
                <w:rFonts w:ascii="Times New Roman" w:hAnsi="Times New Roman" w:cs="Times New Roman"/>
                <w:sz w:val="24"/>
                <w:szCs w:val="24"/>
              </w:rPr>
              <w:t>XQ2</w:t>
            </w:r>
          </w:p>
        </w:tc>
        <w:tc>
          <w:tcPr>
            <w:tcW w:w="900" w:type="dxa"/>
          </w:tcPr>
          <w:p w14:paraId="512C4A11" w14:textId="3F90B17B" w:rsidR="00C41A21" w:rsidRDefault="00C41A21">
            <w:pPr>
              <w:rPr>
                <w:rFonts w:ascii="Times New Roman" w:hAnsi="Times New Roman" w:cs="Times New Roman"/>
                <w:sz w:val="24"/>
                <w:szCs w:val="24"/>
              </w:rPr>
            </w:pPr>
            <w:r>
              <w:rPr>
                <w:rFonts w:ascii="Times New Roman" w:hAnsi="Times New Roman" w:cs="Times New Roman"/>
                <w:sz w:val="24"/>
                <w:szCs w:val="24"/>
              </w:rPr>
              <w:t>0</w:t>
            </w:r>
          </w:p>
        </w:tc>
      </w:tr>
    </w:tbl>
    <w:p w14:paraId="53F86CD2" w14:textId="7C738AFA" w:rsidR="00C41A21" w:rsidRDefault="00C41A21">
      <w:pPr>
        <w:rPr>
          <w:rFonts w:ascii="Times New Roman" w:hAnsi="Times New Roman" w:cs="Times New Roman"/>
          <w:sz w:val="24"/>
          <w:szCs w:val="24"/>
        </w:rPr>
      </w:pPr>
    </w:p>
    <w:p w14:paraId="50D6E2E5" w14:textId="45AB45E5" w:rsidR="006F45EC" w:rsidRDefault="006F45EC" w:rsidP="006F45EC">
      <w:pPr>
        <w:rPr>
          <w:rFonts w:ascii="Times New Roman" w:hAnsi="Times New Roman" w:cs="Times New Roman"/>
          <w:sz w:val="24"/>
          <w:szCs w:val="24"/>
        </w:rPr>
      </w:pPr>
      <w:r>
        <w:rPr>
          <w:rFonts w:ascii="Times New Roman" w:hAnsi="Times New Roman" w:cs="Times New Roman"/>
          <w:sz w:val="24"/>
          <w:szCs w:val="24"/>
        </w:rPr>
        <w:t xml:space="preserve">This mode will test the MEMS differential analog microphone. This microphone is selected by applying the high level Select signal to J701 </w:t>
      </w:r>
      <w:proofErr w:type="gramStart"/>
      <w:r>
        <w:rPr>
          <w:rFonts w:ascii="Times New Roman" w:hAnsi="Times New Roman" w:cs="Times New Roman"/>
          <w:sz w:val="24"/>
          <w:szCs w:val="24"/>
        </w:rPr>
        <w:t>pin-6</w:t>
      </w:r>
      <w:proofErr w:type="gramEnd"/>
      <w:r>
        <w:rPr>
          <w:rFonts w:ascii="Times New Roman" w:hAnsi="Times New Roman" w:cs="Times New Roman"/>
          <w:sz w:val="24"/>
          <w:szCs w:val="24"/>
        </w:rPr>
        <w:t xml:space="preserve">. There is a bias voltage, V_Bias_DUT_1, applied to J701 pin-3 from </w:t>
      </w:r>
      <w:proofErr w:type="spellStart"/>
      <w:r>
        <w:rPr>
          <w:rFonts w:ascii="Times New Roman" w:hAnsi="Times New Roman" w:cs="Times New Roman"/>
          <w:sz w:val="24"/>
          <w:szCs w:val="24"/>
        </w:rPr>
        <w:t>DUT_CLK_Bias.sch</w:t>
      </w:r>
      <w:proofErr w:type="spellEnd"/>
      <w:r>
        <w:rPr>
          <w:rFonts w:ascii="Times New Roman" w:hAnsi="Times New Roman" w:cs="Times New Roman"/>
          <w:sz w:val="24"/>
          <w:szCs w:val="24"/>
        </w:rPr>
        <w:t xml:space="preserve"> through R701 sense resistor. The current sensing function will be discussed later. If this is a dual bias microphone, </w:t>
      </w:r>
      <w:proofErr w:type="spellStart"/>
      <w:r>
        <w:rPr>
          <w:rFonts w:ascii="Times New Roman" w:hAnsi="Times New Roman" w:cs="Times New Roman"/>
          <w:sz w:val="24"/>
          <w:szCs w:val="24"/>
        </w:rPr>
        <w:t>Dual_V_EN</w:t>
      </w:r>
      <w:proofErr w:type="spellEnd"/>
      <w:r>
        <w:rPr>
          <w:rFonts w:ascii="Times New Roman" w:hAnsi="Times New Roman" w:cs="Times New Roman"/>
          <w:sz w:val="24"/>
          <w:szCs w:val="24"/>
        </w:rPr>
        <w:t xml:space="preserve"> will be high. This will apply a bias voltage, V_Bias_DUT_2, to J701 pin-7 from </w:t>
      </w:r>
      <w:proofErr w:type="spellStart"/>
      <w:r>
        <w:rPr>
          <w:rFonts w:ascii="Times New Roman" w:hAnsi="Times New Roman" w:cs="Times New Roman"/>
          <w:sz w:val="24"/>
          <w:szCs w:val="24"/>
        </w:rPr>
        <w:t>DUT_CLK_Bias.sch</w:t>
      </w:r>
      <w:proofErr w:type="spellEnd"/>
      <w:r>
        <w:rPr>
          <w:rFonts w:ascii="Times New Roman" w:hAnsi="Times New Roman" w:cs="Times New Roman"/>
          <w:sz w:val="24"/>
          <w:szCs w:val="24"/>
        </w:rPr>
        <w:t xml:space="preserve"> through analog switch 703A. The analog</w:t>
      </w:r>
      <w:r w:rsidR="00CF3E34">
        <w:rPr>
          <w:rFonts w:ascii="Times New Roman" w:hAnsi="Times New Roman" w:cs="Times New Roman"/>
          <w:sz w:val="24"/>
          <w:szCs w:val="24"/>
        </w:rPr>
        <w:t xml:space="preserve"> (+)</w:t>
      </w:r>
      <w:r>
        <w:rPr>
          <w:rFonts w:ascii="Times New Roman" w:hAnsi="Times New Roman" w:cs="Times New Roman"/>
          <w:sz w:val="24"/>
          <w:szCs w:val="24"/>
        </w:rPr>
        <w:t xml:space="preserve"> signal from the DUT, J701 pin-4, is applied to the (+) input of U706A op-amp, through analog switch U702A which is switched on by </w:t>
      </w:r>
      <w:proofErr w:type="spellStart"/>
      <w:r>
        <w:rPr>
          <w:rFonts w:ascii="Times New Roman" w:hAnsi="Times New Roman" w:cs="Times New Roman"/>
          <w:sz w:val="24"/>
          <w:szCs w:val="24"/>
        </w:rPr>
        <w:t>PlusEn</w:t>
      </w:r>
      <w:proofErr w:type="spellEnd"/>
      <w:r>
        <w:rPr>
          <w:rFonts w:ascii="Times New Roman" w:hAnsi="Times New Roman" w:cs="Times New Roman"/>
          <w:sz w:val="24"/>
          <w:szCs w:val="24"/>
        </w:rPr>
        <w:t xml:space="preserve"> being high.</w:t>
      </w:r>
      <w:r w:rsidR="00C67847">
        <w:rPr>
          <w:rFonts w:ascii="Times New Roman" w:hAnsi="Times New Roman" w:cs="Times New Roman"/>
          <w:sz w:val="24"/>
          <w:szCs w:val="24"/>
        </w:rPr>
        <w:t xml:space="preserve"> The analog (-) signal is from the DUT, J701 pin5, is applied to the (-) input of the U706 op-amp, through the analog switch U702C which is switched on by </w:t>
      </w:r>
      <w:proofErr w:type="spellStart"/>
      <w:r w:rsidR="00C67847">
        <w:rPr>
          <w:rFonts w:ascii="Times New Roman" w:hAnsi="Times New Roman" w:cs="Times New Roman"/>
          <w:sz w:val="24"/>
          <w:szCs w:val="24"/>
        </w:rPr>
        <w:t>NegEEn</w:t>
      </w:r>
      <w:proofErr w:type="spellEnd"/>
      <w:r w:rsidR="00C67847">
        <w:rPr>
          <w:rFonts w:ascii="Times New Roman" w:hAnsi="Times New Roman" w:cs="Times New Roman"/>
          <w:sz w:val="24"/>
          <w:szCs w:val="24"/>
        </w:rPr>
        <w:t xml:space="preserve"> being high. </w:t>
      </w:r>
      <w:r>
        <w:rPr>
          <w:rFonts w:ascii="Times New Roman" w:hAnsi="Times New Roman" w:cs="Times New Roman"/>
          <w:sz w:val="24"/>
          <w:szCs w:val="24"/>
        </w:rPr>
        <w:t>All analog signals are capacitively coupled to the op-amp do remove the D-C component. The op-amp is configured for a gain of 10.</w:t>
      </w:r>
    </w:p>
    <w:p w14:paraId="5ECB4E2C" w14:textId="77777777" w:rsidR="006F45EC" w:rsidRDefault="006F45EC" w:rsidP="006F45EC">
      <w:pPr>
        <w:rPr>
          <w:rFonts w:ascii="Times New Roman" w:hAnsi="Times New Roman" w:cs="Times New Roman"/>
          <w:sz w:val="24"/>
          <w:szCs w:val="24"/>
        </w:rPr>
      </w:pPr>
    </w:p>
    <w:p w14:paraId="3882C5CD" w14:textId="25C172C4" w:rsidR="006F45EC" w:rsidRDefault="006F45EC" w:rsidP="006F45EC">
      <w:pPr>
        <w:rPr>
          <w:rFonts w:ascii="Times New Roman" w:hAnsi="Times New Roman" w:cs="Times New Roman"/>
          <w:sz w:val="24"/>
          <w:szCs w:val="24"/>
        </w:rPr>
      </w:pPr>
      <w:r>
        <w:rPr>
          <w:rFonts w:ascii="Times New Roman" w:hAnsi="Times New Roman" w:cs="Times New Roman"/>
          <w:sz w:val="24"/>
          <w:szCs w:val="24"/>
        </w:rPr>
        <w:t xml:space="preserve">The output is selected by </w:t>
      </w:r>
      <w:proofErr w:type="spellStart"/>
      <w:r>
        <w:rPr>
          <w:rFonts w:ascii="Times New Roman" w:hAnsi="Times New Roman" w:cs="Times New Roman"/>
          <w:sz w:val="24"/>
          <w:szCs w:val="24"/>
        </w:rPr>
        <w:t>thesignals</w:t>
      </w:r>
      <w:proofErr w:type="spellEnd"/>
      <w:r>
        <w:rPr>
          <w:rFonts w:ascii="Times New Roman" w:hAnsi="Times New Roman" w:cs="Times New Roman"/>
          <w:sz w:val="24"/>
          <w:szCs w:val="24"/>
        </w:rPr>
        <w:t xml:space="preserve"> XQ1 set high, Type set low, and PDM_ENZ set high. This will turn on U711A on through U705A, U705B, U704C. The analog signal will </w:t>
      </w:r>
      <w:r w:rsidR="006D7115">
        <w:rPr>
          <w:rFonts w:ascii="Times New Roman" w:hAnsi="Times New Roman" w:cs="Times New Roman"/>
          <w:sz w:val="24"/>
          <w:szCs w:val="24"/>
        </w:rPr>
        <w:t>leave this unit by</w:t>
      </w:r>
      <w:r>
        <w:rPr>
          <w:rFonts w:ascii="Times New Roman" w:hAnsi="Times New Roman" w:cs="Times New Roman"/>
          <w:sz w:val="24"/>
          <w:szCs w:val="24"/>
        </w:rPr>
        <w:t xml:space="preserve"> </w:t>
      </w:r>
      <w:proofErr w:type="spellStart"/>
      <w:r>
        <w:rPr>
          <w:rFonts w:ascii="Times New Roman" w:hAnsi="Times New Roman" w:cs="Times New Roman"/>
          <w:sz w:val="24"/>
          <w:szCs w:val="24"/>
        </w:rPr>
        <w:t>AOut</w:t>
      </w:r>
      <w:proofErr w:type="spellEnd"/>
      <w:r w:rsidR="006D7115">
        <w:rPr>
          <w:rFonts w:ascii="Times New Roman" w:hAnsi="Times New Roman" w:cs="Times New Roman"/>
          <w:sz w:val="24"/>
          <w:szCs w:val="24"/>
        </w:rPr>
        <w:t xml:space="preserve"> to </w:t>
      </w:r>
      <w:proofErr w:type="spellStart"/>
      <w:r w:rsidR="004B44A9">
        <w:rPr>
          <w:rFonts w:ascii="Times New Roman" w:hAnsi="Times New Roman" w:cs="Times New Roman"/>
          <w:sz w:val="24"/>
          <w:szCs w:val="24"/>
        </w:rPr>
        <w:t>Microcontroller.sch</w:t>
      </w:r>
      <w:proofErr w:type="spellEnd"/>
      <w:r w:rsidR="006A4048">
        <w:rPr>
          <w:rFonts w:ascii="Times New Roman" w:hAnsi="Times New Roman" w:cs="Times New Roman"/>
          <w:sz w:val="24"/>
          <w:szCs w:val="24"/>
        </w:rPr>
        <w:t xml:space="preserve"> for processing</w:t>
      </w:r>
      <w:r>
        <w:rPr>
          <w:rFonts w:ascii="Times New Roman" w:hAnsi="Times New Roman" w:cs="Times New Roman"/>
          <w:sz w:val="24"/>
          <w:szCs w:val="24"/>
        </w:rPr>
        <w:t>.</w:t>
      </w:r>
    </w:p>
    <w:p w14:paraId="77A79F17" w14:textId="748F2260" w:rsidR="00C41A21" w:rsidRDefault="00C41A21">
      <w:pPr>
        <w:rPr>
          <w:rFonts w:ascii="Times New Roman" w:hAnsi="Times New Roman" w:cs="Times New Roman"/>
          <w:sz w:val="24"/>
          <w:szCs w:val="24"/>
        </w:rPr>
      </w:pPr>
    </w:p>
    <w:p w14:paraId="3226A1CE" w14:textId="6DC2F0A3" w:rsidR="00C41A21" w:rsidRPr="009A427B" w:rsidRDefault="00E64B21">
      <w:pPr>
        <w:rPr>
          <w:rFonts w:ascii="Times New Roman" w:hAnsi="Times New Roman" w:cs="Times New Roman"/>
          <w:b/>
          <w:bCs/>
          <w:sz w:val="28"/>
          <w:szCs w:val="28"/>
        </w:rPr>
      </w:pPr>
      <w:r w:rsidRPr="009A427B">
        <w:rPr>
          <w:rFonts w:ascii="Times New Roman" w:hAnsi="Times New Roman" w:cs="Times New Roman"/>
          <w:b/>
          <w:bCs/>
          <w:sz w:val="28"/>
          <w:szCs w:val="28"/>
        </w:rPr>
        <w:t>Digital mode (ckt1)</w:t>
      </w:r>
    </w:p>
    <w:p w14:paraId="30E1A777" w14:textId="5BE2447D" w:rsidR="00E64B21" w:rsidRDefault="00E64B21">
      <w:pPr>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705"/>
        <w:gridCol w:w="900"/>
      </w:tblGrid>
      <w:tr w:rsidR="00E64B21" w14:paraId="3CAACB1F" w14:textId="77777777" w:rsidTr="00F07B64">
        <w:tc>
          <w:tcPr>
            <w:tcW w:w="1705" w:type="dxa"/>
            <w:tcBorders>
              <w:top w:val="single" w:sz="18" w:space="0" w:color="auto"/>
              <w:bottom w:val="double" w:sz="4" w:space="0" w:color="auto"/>
            </w:tcBorders>
          </w:tcPr>
          <w:p w14:paraId="15436E80"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Signals</w:t>
            </w:r>
          </w:p>
        </w:tc>
        <w:tc>
          <w:tcPr>
            <w:tcW w:w="900" w:type="dxa"/>
            <w:tcBorders>
              <w:top w:val="single" w:sz="18" w:space="0" w:color="auto"/>
              <w:bottom w:val="double" w:sz="4" w:space="0" w:color="auto"/>
            </w:tcBorders>
          </w:tcPr>
          <w:p w14:paraId="56F2D38E"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State</w:t>
            </w:r>
          </w:p>
        </w:tc>
      </w:tr>
      <w:tr w:rsidR="00E64B21" w14:paraId="36AA951B" w14:textId="77777777" w:rsidTr="00F07B64">
        <w:tc>
          <w:tcPr>
            <w:tcW w:w="1705" w:type="dxa"/>
            <w:tcBorders>
              <w:top w:val="double" w:sz="4" w:space="0" w:color="auto"/>
            </w:tcBorders>
          </w:tcPr>
          <w:p w14:paraId="7F3F4A9C" w14:textId="77777777" w:rsidR="00E64B21" w:rsidRDefault="00E64B21" w:rsidP="002C108E">
            <w:pPr>
              <w:rPr>
                <w:rFonts w:ascii="Times New Roman" w:hAnsi="Times New Roman" w:cs="Times New Roman"/>
                <w:sz w:val="24"/>
                <w:szCs w:val="24"/>
              </w:rPr>
            </w:pPr>
            <w:proofErr w:type="spellStart"/>
            <w:r>
              <w:rPr>
                <w:rFonts w:ascii="Times New Roman" w:hAnsi="Times New Roman" w:cs="Times New Roman"/>
                <w:sz w:val="24"/>
                <w:szCs w:val="24"/>
              </w:rPr>
              <w:t>Dual_V_EN</w:t>
            </w:r>
            <w:proofErr w:type="spellEnd"/>
          </w:p>
        </w:tc>
        <w:tc>
          <w:tcPr>
            <w:tcW w:w="900" w:type="dxa"/>
            <w:tcBorders>
              <w:top w:val="double" w:sz="4" w:space="0" w:color="auto"/>
            </w:tcBorders>
          </w:tcPr>
          <w:p w14:paraId="3A1E4785"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X</w:t>
            </w:r>
          </w:p>
        </w:tc>
      </w:tr>
      <w:tr w:rsidR="00E64B21" w14:paraId="2A3180A8" w14:textId="77777777" w:rsidTr="00F07B64">
        <w:tc>
          <w:tcPr>
            <w:tcW w:w="1705" w:type="dxa"/>
          </w:tcPr>
          <w:p w14:paraId="4926F3D7" w14:textId="77777777" w:rsidR="00E64B21" w:rsidRDefault="00E64B21" w:rsidP="002C108E">
            <w:pPr>
              <w:rPr>
                <w:rFonts w:ascii="Times New Roman" w:hAnsi="Times New Roman" w:cs="Times New Roman"/>
                <w:sz w:val="24"/>
                <w:szCs w:val="24"/>
              </w:rPr>
            </w:pPr>
            <w:proofErr w:type="spellStart"/>
            <w:r>
              <w:rPr>
                <w:rFonts w:ascii="Times New Roman" w:hAnsi="Times New Roman" w:cs="Times New Roman"/>
                <w:sz w:val="24"/>
                <w:szCs w:val="24"/>
              </w:rPr>
              <w:t>PlusEn</w:t>
            </w:r>
            <w:proofErr w:type="spellEnd"/>
          </w:p>
        </w:tc>
        <w:tc>
          <w:tcPr>
            <w:tcW w:w="900" w:type="dxa"/>
          </w:tcPr>
          <w:p w14:paraId="7665606F" w14:textId="6BA1F214" w:rsidR="00E64B21" w:rsidRDefault="00E64B21" w:rsidP="002C108E">
            <w:pPr>
              <w:rPr>
                <w:rFonts w:ascii="Times New Roman" w:hAnsi="Times New Roman" w:cs="Times New Roman"/>
                <w:sz w:val="24"/>
                <w:szCs w:val="24"/>
              </w:rPr>
            </w:pPr>
            <w:r>
              <w:rPr>
                <w:rFonts w:ascii="Times New Roman" w:hAnsi="Times New Roman" w:cs="Times New Roman"/>
                <w:sz w:val="24"/>
                <w:szCs w:val="24"/>
              </w:rPr>
              <w:t>0</w:t>
            </w:r>
          </w:p>
        </w:tc>
      </w:tr>
      <w:tr w:rsidR="00E64B21" w14:paraId="4A7C3EF3" w14:textId="77777777" w:rsidTr="00F07B64">
        <w:tc>
          <w:tcPr>
            <w:tcW w:w="1705" w:type="dxa"/>
          </w:tcPr>
          <w:p w14:paraId="48216A19"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CLK_EN</w:t>
            </w:r>
          </w:p>
        </w:tc>
        <w:tc>
          <w:tcPr>
            <w:tcW w:w="900" w:type="dxa"/>
          </w:tcPr>
          <w:p w14:paraId="44F01C58" w14:textId="466E5398" w:rsidR="00E64B21" w:rsidRDefault="00E64B21" w:rsidP="002C108E">
            <w:pPr>
              <w:rPr>
                <w:rFonts w:ascii="Times New Roman" w:hAnsi="Times New Roman" w:cs="Times New Roman"/>
                <w:sz w:val="24"/>
                <w:szCs w:val="24"/>
              </w:rPr>
            </w:pPr>
            <w:r>
              <w:rPr>
                <w:rFonts w:ascii="Times New Roman" w:hAnsi="Times New Roman" w:cs="Times New Roman"/>
                <w:sz w:val="24"/>
                <w:szCs w:val="24"/>
              </w:rPr>
              <w:t>1</w:t>
            </w:r>
          </w:p>
        </w:tc>
      </w:tr>
      <w:tr w:rsidR="00E64B21" w14:paraId="749F3961" w14:textId="77777777" w:rsidTr="00F07B64">
        <w:tc>
          <w:tcPr>
            <w:tcW w:w="1705" w:type="dxa"/>
          </w:tcPr>
          <w:p w14:paraId="1B87C819" w14:textId="77777777" w:rsidR="00E64B21" w:rsidRDefault="00E64B21" w:rsidP="002C108E">
            <w:pPr>
              <w:rPr>
                <w:rFonts w:ascii="Times New Roman" w:hAnsi="Times New Roman" w:cs="Times New Roman"/>
                <w:sz w:val="24"/>
                <w:szCs w:val="24"/>
              </w:rPr>
            </w:pPr>
            <w:proofErr w:type="spellStart"/>
            <w:r>
              <w:rPr>
                <w:rFonts w:ascii="Times New Roman" w:hAnsi="Times New Roman" w:cs="Times New Roman"/>
                <w:sz w:val="24"/>
                <w:szCs w:val="24"/>
              </w:rPr>
              <w:t>NegEn</w:t>
            </w:r>
            <w:proofErr w:type="spellEnd"/>
          </w:p>
        </w:tc>
        <w:tc>
          <w:tcPr>
            <w:tcW w:w="900" w:type="dxa"/>
          </w:tcPr>
          <w:p w14:paraId="43141610" w14:textId="6DFE64C2" w:rsidR="00E64B21" w:rsidRDefault="00E64B21" w:rsidP="002C108E">
            <w:pPr>
              <w:rPr>
                <w:rFonts w:ascii="Times New Roman" w:hAnsi="Times New Roman" w:cs="Times New Roman"/>
                <w:sz w:val="24"/>
                <w:szCs w:val="24"/>
              </w:rPr>
            </w:pPr>
            <w:r>
              <w:rPr>
                <w:rFonts w:ascii="Times New Roman" w:hAnsi="Times New Roman" w:cs="Times New Roman"/>
                <w:sz w:val="24"/>
                <w:szCs w:val="24"/>
              </w:rPr>
              <w:t>0</w:t>
            </w:r>
          </w:p>
        </w:tc>
      </w:tr>
      <w:tr w:rsidR="00E64B21" w14:paraId="6E1DEC2C" w14:textId="77777777" w:rsidTr="00F07B64">
        <w:tc>
          <w:tcPr>
            <w:tcW w:w="1705" w:type="dxa"/>
          </w:tcPr>
          <w:p w14:paraId="1B6928B7" w14:textId="77777777" w:rsidR="00E64B21" w:rsidRDefault="00E64B21" w:rsidP="002C108E">
            <w:pPr>
              <w:rPr>
                <w:rFonts w:ascii="Times New Roman" w:hAnsi="Times New Roman" w:cs="Times New Roman"/>
                <w:sz w:val="24"/>
                <w:szCs w:val="24"/>
              </w:rPr>
            </w:pPr>
            <w:proofErr w:type="spellStart"/>
            <w:r>
              <w:rPr>
                <w:rFonts w:ascii="Times New Roman" w:hAnsi="Times New Roman" w:cs="Times New Roman"/>
                <w:sz w:val="24"/>
                <w:szCs w:val="24"/>
              </w:rPr>
              <w:t>SingleGain</w:t>
            </w:r>
            <w:proofErr w:type="spellEnd"/>
          </w:p>
        </w:tc>
        <w:tc>
          <w:tcPr>
            <w:tcW w:w="900" w:type="dxa"/>
          </w:tcPr>
          <w:p w14:paraId="2C4BAC4E"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0</w:t>
            </w:r>
          </w:p>
        </w:tc>
      </w:tr>
      <w:tr w:rsidR="00E64B21" w14:paraId="2C3FABFE" w14:textId="77777777" w:rsidTr="00F07B64">
        <w:tc>
          <w:tcPr>
            <w:tcW w:w="1705" w:type="dxa"/>
          </w:tcPr>
          <w:p w14:paraId="0CFA4AE6"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Select</w:t>
            </w:r>
          </w:p>
        </w:tc>
        <w:tc>
          <w:tcPr>
            <w:tcW w:w="900" w:type="dxa"/>
          </w:tcPr>
          <w:p w14:paraId="79181738"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1</w:t>
            </w:r>
          </w:p>
        </w:tc>
      </w:tr>
      <w:tr w:rsidR="00E64B21" w14:paraId="71346831" w14:textId="77777777" w:rsidTr="00F07B64">
        <w:tc>
          <w:tcPr>
            <w:tcW w:w="1705" w:type="dxa"/>
          </w:tcPr>
          <w:p w14:paraId="21B5F170"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XQ1</w:t>
            </w:r>
          </w:p>
        </w:tc>
        <w:tc>
          <w:tcPr>
            <w:tcW w:w="900" w:type="dxa"/>
          </w:tcPr>
          <w:p w14:paraId="5BFC1813"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1</w:t>
            </w:r>
          </w:p>
        </w:tc>
      </w:tr>
      <w:tr w:rsidR="00E64B21" w14:paraId="720F1A6B" w14:textId="77777777" w:rsidTr="00F07B64">
        <w:tc>
          <w:tcPr>
            <w:tcW w:w="1705" w:type="dxa"/>
          </w:tcPr>
          <w:p w14:paraId="028E1119"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Type</w:t>
            </w:r>
          </w:p>
        </w:tc>
        <w:tc>
          <w:tcPr>
            <w:tcW w:w="900" w:type="dxa"/>
          </w:tcPr>
          <w:p w14:paraId="1F3291C6" w14:textId="13C98D6C" w:rsidR="00E64B21" w:rsidRDefault="00E64B21" w:rsidP="002C108E">
            <w:pPr>
              <w:rPr>
                <w:rFonts w:ascii="Times New Roman" w:hAnsi="Times New Roman" w:cs="Times New Roman"/>
                <w:sz w:val="24"/>
                <w:szCs w:val="24"/>
              </w:rPr>
            </w:pPr>
            <w:r>
              <w:rPr>
                <w:rFonts w:ascii="Times New Roman" w:hAnsi="Times New Roman" w:cs="Times New Roman"/>
                <w:sz w:val="24"/>
                <w:szCs w:val="24"/>
              </w:rPr>
              <w:t>1</w:t>
            </w:r>
          </w:p>
        </w:tc>
      </w:tr>
      <w:tr w:rsidR="00E64B21" w14:paraId="13114BFC" w14:textId="77777777" w:rsidTr="00F07B64">
        <w:tc>
          <w:tcPr>
            <w:tcW w:w="1705" w:type="dxa"/>
          </w:tcPr>
          <w:p w14:paraId="48756246"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PDM_ENZ</w:t>
            </w:r>
          </w:p>
        </w:tc>
        <w:tc>
          <w:tcPr>
            <w:tcW w:w="900" w:type="dxa"/>
          </w:tcPr>
          <w:p w14:paraId="5A47E461"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1</w:t>
            </w:r>
          </w:p>
        </w:tc>
      </w:tr>
      <w:tr w:rsidR="00E64B21" w14:paraId="16325791" w14:textId="77777777" w:rsidTr="00F07B64">
        <w:tc>
          <w:tcPr>
            <w:tcW w:w="1705" w:type="dxa"/>
          </w:tcPr>
          <w:p w14:paraId="199CC7DC"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XQ2</w:t>
            </w:r>
          </w:p>
        </w:tc>
        <w:tc>
          <w:tcPr>
            <w:tcW w:w="900" w:type="dxa"/>
          </w:tcPr>
          <w:p w14:paraId="2EABF713" w14:textId="77777777" w:rsidR="00E64B21" w:rsidRDefault="00E64B21" w:rsidP="002C108E">
            <w:pPr>
              <w:rPr>
                <w:rFonts w:ascii="Times New Roman" w:hAnsi="Times New Roman" w:cs="Times New Roman"/>
                <w:sz w:val="24"/>
                <w:szCs w:val="24"/>
              </w:rPr>
            </w:pPr>
            <w:r>
              <w:rPr>
                <w:rFonts w:ascii="Times New Roman" w:hAnsi="Times New Roman" w:cs="Times New Roman"/>
                <w:sz w:val="24"/>
                <w:szCs w:val="24"/>
              </w:rPr>
              <w:t>0</w:t>
            </w:r>
          </w:p>
        </w:tc>
      </w:tr>
    </w:tbl>
    <w:p w14:paraId="126A5B76" w14:textId="536C4DBA" w:rsidR="00E64B21" w:rsidRDefault="00E64B21">
      <w:pPr>
        <w:rPr>
          <w:rFonts w:ascii="Times New Roman" w:hAnsi="Times New Roman" w:cs="Times New Roman"/>
          <w:sz w:val="24"/>
          <w:szCs w:val="24"/>
        </w:rPr>
      </w:pPr>
    </w:p>
    <w:p w14:paraId="1B469E79" w14:textId="29928E2C" w:rsidR="009E37D5" w:rsidRDefault="004B44A9">
      <w:pPr>
        <w:rPr>
          <w:rFonts w:ascii="Times New Roman" w:hAnsi="Times New Roman" w:cs="Times New Roman"/>
          <w:sz w:val="24"/>
          <w:szCs w:val="24"/>
        </w:rPr>
      </w:pPr>
      <w:r>
        <w:rPr>
          <w:rFonts w:ascii="Times New Roman" w:hAnsi="Times New Roman" w:cs="Times New Roman"/>
          <w:sz w:val="24"/>
          <w:szCs w:val="24"/>
        </w:rPr>
        <w:lastRenderedPageBreak/>
        <w:t xml:space="preserve">This mode will test the MEMS differential analog microphone. This microphone is selected by applying the high level Select signal to J701 </w:t>
      </w:r>
      <w:proofErr w:type="gramStart"/>
      <w:r>
        <w:rPr>
          <w:rFonts w:ascii="Times New Roman" w:hAnsi="Times New Roman" w:cs="Times New Roman"/>
          <w:sz w:val="24"/>
          <w:szCs w:val="24"/>
        </w:rPr>
        <w:t>pin-6</w:t>
      </w:r>
      <w:proofErr w:type="gramEnd"/>
      <w:r>
        <w:rPr>
          <w:rFonts w:ascii="Times New Roman" w:hAnsi="Times New Roman" w:cs="Times New Roman"/>
          <w:sz w:val="24"/>
          <w:szCs w:val="24"/>
        </w:rPr>
        <w:t xml:space="preserve">. There is a bias voltage, V_Bias_DUT_1, applied to J701 pin-3 from </w:t>
      </w:r>
      <w:proofErr w:type="spellStart"/>
      <w:r>
        <w:rPr>
          <w:rFonts w:ascii="Times New Roman" w:hAnsi="Times New Roman" w:cs="Times New Roman"/>
          <w:sz w:val="24"/>
          <w:szCs w:val="24"/>
        </w:rPr>
        <w:t>DUT_CLK_Bias.sch</w:t>
      </w:r>
      <w:proofErr w:type="spellEnd"/>
      <w:r>
        <w:rPr>
          <w:rFonts w:ascii="Times New Roman" w:hAnsi="Times New Roman" w:cs="Times New Roman"/>
          <w:sz w:val="24"/>
          <w:szCs w:val="24"/>
        </w:rPr>
        <w:t xml:space="preserve"> through R701 sense resistor. The current sensing function will be discussed later. If this is a dual bias microphone, </w:t>
      </w:r>
      <w:proofErr w:type="spellStart"/>
      <w:r>
        <w:rPr>
          <w:rFonts w:ascii="Times New Roman" w:hAnsi="Times New Roman" w:cs="Times New Roman"/>
          <w:sz w:val="24"/>
          <w:szCs w:val="24"/>
        </w:rPr>
        <w:t>Dual_V_EN</w:t>
      </w:r>
      <w:proofErr w:type="spellEnd"/>
      <w:r>
        <w:rPr>
          <w:rFonts w:ascii="Times New Roman" w:hAnsi="Times New Roman" w:cs="Times New Roman"/>
          <w:sz w:val="24"/>
          <w:szCs w:val="24"/>
        </w:rPr>
        <w:t xml:space="preserve"> will be high. This will apply a bias voltage, V_Bias_DUT_2, to J701 pin-7 from </w:t>
      </w:r>
      <w:proofErr w:type="spellStart"/>
      <w:r>
        <w:rPr>
          <w:rFonts w:ascii="Times New Roman" w:hAnsi="Times New Roman" w:cs="Times New Roman"/>
          <w:sz w:val="24"/>
          <w:szCs w:val="24"/>
        </w:rPr>
        <w:t>DUT_CLK_Bias.sch</w:t>
      </w:r>
      <w:proofErr w:type="spellEnd"/>
      <w:r>
        <w:rPr>
          <w:rFonts w:ascii="Times New Roman" w:hAnsi="Times New Roman" w:cs="Times New Roman"/>
          <w:sz w:val="24"/>
          <w:szCs w:val="24"/>
        </w:rPr>
        <w:t xml:space="preserve"> through analog switch 703A</w:t>
      </w:r>
      <w:r w:rsidR="002B1B61">
        <w:rPr>
          <w:rFonts w:ascii="Times New Roman" w:hAnsi="Times New Roman" w:cs="Times New Roman"/>
          <w:sz w:val="24"/>
          <w:szCs w:val="24"/>
        </w:rPr>
        <w:t>.</w:t>
      </w:r>
    </w:p>
    <w:p w14:paraId="7ACA032E" w14:textId="77777777" w:rsidR="009E37D5" w:rsidRDefault="009E37D5">
      <w:pPr>
        <w:rPr>
          <w:rFonts w:ascii="Times New Roman" w:hAnsi="Times New Roman" w:cs="Times New Roman"/>
          <w:sz w:val="24"/>
          <w:szCs w:val="24"/>
        </w:rPr>
      </w:pPr>
    </w:p>
    <w:p w14:paraId="7CEEBE18" w14:textId="6A21D74E" w:rsidR="00E64B21" w:rsidRDefault="00555982">
      <w:pPr>
        <w:rPr>
          <w:rFonts w:ascii="Times New Roman" w:hAnsi="Times New Roman" w:cs="Times New Roman"/>
          <w:sz w:val="24"/>
          <w:szCs w:val="24"/>
        </w:rPr>
      </w:pPr>
      <w:r>
        <w:rPr>
          <w:rFonts w:ascii="Times New Roman" w:hAnsi="Times New Roman" w:cs="Times New Roman"/>
          <w:sz w:val="24"/>
          <w:szCs w:val="24"/>
        </w:rPr>
        <w:t xml:space="preserve">The digital signal from J701 pin-4 is applied to </w:t>
      </w:r>
      <w:proofErr w:type="spellStart"/>
      <w:r>
        <w:rPr>
          <w:rFonts w:ascii="Times New Roman" w:hAnsi="Times New Roman" w:cs="Times New Roman"/>
          <w:sz w:val="24"/>
          <w:szCs w:val="24"/>
        </w:rPr>
        <w:t>DOut</w:t>
      </w:r>
      <w:proofErr w:type="spellEnd"/>
      <w:r>
        <w:rPr>
          <w:rFonts w:ascii="Times New Roman" w:hAnsi="Times New Roman" w:cs="Times New Roman"/>
          <w:sz w:val="24"/>
          <w:szCs w:val="24"/>
        </w:rPr>
        <w:t xml:space="preserve"> through U703C</w:t>
      </w:r>
      <w:r w:rsidR="006A4048">
        <w:rPr>
          <w:rFonts w:ascii="Times New Roman" w:hAnsi="Times New Roman" w:cs="Times New Roman"/>
          <w:sz w:val="24"/>
          <w:szCs w:val="24"/>
        </w:rPr>
        <w:t xml:space="preserve">. </w:t>
      </w:r>
      <w:r>
        <w:rPr>
          <w:rFonts w:ascii="Times New Roman" w:hAnsi="Times New Roman" w:cs="Times New Roman"/>
          <w:sz w:val="24"/>
          <w:szCs w:val="24"/>
        </w:rPr>
        <w:t>The logic circuit of U705C and U705D processes XQ1 being high and Type being high to turn on U703C</w:t>
      </w:r>
      <w:r w:rsidR="006A4048">
        <w:rPr>
          <w:rFonts w:ascii="Times New Roman" w:hAnsi="Times New Roman" w:cs="Times New Roman"/>
          <w:sz w:val="24"/>
          <w:szCs w:val="24"/>
        </w:rPr>
        <w:t>.</w:t>
      </w:r>
      <w:r w:rsidR="00262594">
        <w:rPr>
          <w:rFonts w:ascii="Times New Roman" w:hAnsi="Times New Roman" w:cs="Times New Roman"/>
          <w:sz w:val="24"/>
          <w:szCs w:val="24"/>
        </w:rPr>
        <w:t xml:space="preserve"> B_Clk1 is applied to J701 pin-5 through analog switch 702B which is turned on by a high on CLK_EN. </w:t>
      </w:r>
      <w:proofErr w:type="spellStart"/>
      <w:r w:rsidR="00262594">
        <w:rPr>
          <w:rFonts w:ascii="Times New Roman" w:hAnsi="Times New Roman" w:cs="Times New Roman"/>
          <w:sz w:val="24"/>
          <w:szCs w:val="24"/>
        </w:rPr>
        <w:t>B_Clk</w:t>
      </w:r>
      <w:proofErr w:type="spellEnd"/>
      <w:r w:rsidR="00262594">
        <w:rPr>
          <w:rFonts w:ascii="Times New Roman" w:hAnsi="Times New Roman" w:cs="Times New Roman"/>
          <w:sz w:val="24"/>
          <w:szCs w:val="24"/>
        </w:rPr>
        <w:t xml:space="preserve"> clocks 1</w:t>
      </w:r>
      <w:r w:rsidR="008359AF">
        <w:rPr>
          <w:rFonts w:ascii="Times New Roman" w:hAnsi="Times New Roman" w:cs="Times New Roman"/>
          <w:sz w:val="24"/>
          <w:szCs w:val="24"/>
        </w:rPr>
        <w:t>he data</w:t>
      </w:r>
      <w:r w:rsidR="00262594">
        <w:rPr>
          <w:rFonts w:ascii="Times New Roman" w:hAnsi="Times New Roman" w:cs="Times New Roman"/>
          <w:sz w:val="24"/>
          <w:szCs w:val="24"/>
        </w:rPr>
        <w:t xml:space="preserve"> out which</w:t>
      </w:r>
      <w:r w:rsidR="008359AF">
        <w:rPr>
          <w:rFonts w:ascii="Times New Roman" w:hAnsi="Times New Roman" w:cs="Times New Roman"/>
          <w:sz w:val="24"/>
          <w:szCs w:val="24"/>
        </w:rPr>
        <w:t xml:space="preserve"> is </w:t>
      </w:r>
      <w:r w:rsidR="006A4048">
        <w:rPr>
          <w:rFonts w:ascii="Times New Roman" w:hAnsi="Times New Roman" w:cs="Times New Roman"/>
          <w:sz w:val="24"/>
          <w:szCs w:val="24"/>
        </w:rPr>
        <w:t xml:space="preserve">sent to </w:t>
      </w:r>
      <w:proofErr w:type="spellStart"/>
      <w:r w:rsidR="006A4048">
        <w:rPr>
          <w:rFonts w:ascii="Times New Roman" w:hAnsi="Times New Roman" w:cs="Times New Roman"/>
          <w:sz w:val="24"/>
          <w:szCs w:val="24"/>
        </w:rPr>
        <w:t>Microcontroller.sch</w:t>
      </w:r>
      <w:proofErr w:type="spellEnd"/>
      <w:r w:rsidR="006A4048">
        <w:rPr>
          <w:rFonts w:ascii="Times New Roman" w:hAnsi="Times New Roman" w:cs="Times New Roman"/>
          <w:sz w:val="24"/>
          <w:szCs w:val="24"/>
        </w:rPr>
        <w:t xml:space="preserve"> for processing.</w:t>
      </w:r>
    </w:p>
    <w:p w14:paraId="24084008" w14:textId="77777777" w:rsidR="00262594" w:rsidRDefault="00262594">
      <w:pPr>
        <w:rPr>
          <w:rFonts w:ascii="Times New Roman" w:hAnsi="Times New Roman" w:cs="Times New Roman"/>
          <w:sz w:val="24"/>
          <w:szCs w:val="24"/>
        </w:rPr>
      </w:pPr>
    </w:p>
    <w:p w14:paraId="692F26A3" w14:textId="16DF2068" w:rsidR="00E64B21" w:rsidRPr="009A427B" w:rsidRDefault="00E64B21">
      <w:pPr>
        <w:rPr>
          <w:rFonts w:ascii="Times New Roman" w:hAnsi="Times New Roman" w:cs="Times New Roman"/>
          <w:b/>
          <w:bCs/>
          <w:sz w:val="28"/>
          <w:szCs w:val="28"/>
        </w:rPr>
      </w:pPr>
      <w:r w:rsidRPr="009A427B">
        <w:rPr>
          <w:rFonts w:ascii="Times New Roman" w:hAnsi="Times New Roman" w:cs="Times New Roman"/>
          <w:b/>
          <w:bCs/>
          <w:sz w:val="28"/>
          <w:szCs w:val="28"/>
        </w:rPr>
        <w:t>PDM mode (ckt1)</w:t>
      </w:r>
    </w:p>
    <w:p w14:paraId="08EAF879" w14:textId="77777777" w:rsidR="00ED16D5" w:rsidRDefault="00ED16D5">
      <w:pPr>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705"/>
        <w:gridCol w:w="900"/>
      </w:tblGrid>
      <w:tr w:rsidR="00E4186A" w14:paraId="614E6029" w14:textId="77777777" w:rsidTr="00F07B64">
        <w:tc>
          <w:tcPr>
            <w:tcW w:w="1705" w:type="dxa"/>
            <w:tcBorders>
              <w:top w:val="single" w:sz="18" w:space="0" w:color="auto"/>
              <w:bottom w:val="double" w:sz="4" w:space="0" w:color="auto"/>
            </w:tcBorders>
          </w:tcPr>
          <w:p w14:paraId="046FF011"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Signals</w:t>
            </w:r>
          </w:p>
        </w:tc>
        <w:tc>
          <w:tcPr>
            <w:tcW w:w="900" w:type="dxa"/>
            <w:tcBorders>
              <w:top w:val="single" w:sz="18" w:space="0" w:color="auto"/>
              <w:bottom w:val="double" w:sz="4" w:space="0" w:color="auto"/>
            </w:tcBorders>
          </w:tcPr>
          <w:p w14:paraId="55596396"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State</w:t>
            </w:r>
          </w:p>
        </w:tc>
      </w:tr>
      <w:tr w:rsidR="00E4186A" w14:paraId="0F7D34A2" w14:textId="77777777" w:rsidTr="00F07B64">
        <w:tc>
          <w:tcPr>
            <w:tcW w:w="1705" w:type="dxa"/>
            <w:tcBorders>
              <w:top w:val="double" w:sz="4" w:space="0" w:color="auto"/>
            </w:tcBorders>
          </w:tcPr>
          <w:p w14:paraId="16CBE99A" w14:textId="77777777" w:rsidR="00E4186A" w:rsidRDefault="00E4186A" w:rsidP="003722DF">
            <w:pPr>
              <w:rPr>
                <w:rFonts w:ascii="Times New Roman" w:hAnsi="Times New Roman" w:cs="Times New Roman"/>
                <w:sz w:val="24"/>
                <w:szCs w:val="24"/>
              </w:rPr>
            </w:pPr>
            <w:proofErr w:type="spellStart"/>
            <w:r>
              <w:rPr>
                <w:rFonts w:ascii="Times New Roman" w:hAnsi="Times New Roman" w:cs="Times New Roman"/>
                <w:sz w:val="24"/>
                <w:szCs w:val="24"/>
              </w:rPr>
              <w:t>Dual_V_EN</w:t>
            </w:r>
            <w:proofErr w:type="spellEnd"/>
          </w:p>
        </w:tc>
        <w:tc>
          <w:tcPr>
            <w:tcW w:w="900" w:type="dxa"/>
            <w:tcBorders>
              <w:top w:val="double" w:sz="4" w:space="0" w:color="auto"/>
            </w:tcBorders>
          </w:tcPr>
          <w:p w14:paraId="27CD7138"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X</w:t>
            </w:r>
          </w:p>
        </w:tc>
      </w:tr>
      <w:tr w:rsidR="00E4186A" w14:paraId="515F1E7C" w14:textId="77777777" w:rsidTr="00F07B64">
        <w:tc>
          <w:tcPr>
            <w:tcW w:w="1705" w:type="dxa"/>
          </w:tcPr>
          <w:p w14:paraId="5158E2AC" w14:textId="77777777" w:rsidR="00E4186A" w:rsidRDefault="00E4186A" w:rsidP="003722DF">
            <w:pPr>
              <w:rPr>
                <w:rFonts w:ascii="Times New Roman" w:hAnsi="Times New Roman" w:cs="Times New Roman"/>
                <w:sz w:val="24"/>
                <w:szCs w:val="24"/>
              </w:rPr>
            </w:pPr>
            <w:proofErr w:type="spellStart"/>
            <w:r>
              <w:rPr>
                <w:rFonts w:ascii="Times New Roman" w:hAnsi="Times New Roman" w:cs="Times New Roman"/>
                <w:sz w:val="24"/>
                <w:szCs w:val="24"/>
              </w:rPr>
              <w:t>PlusEn</w:t>
            </w:r>
            <w:proofErr w:type="spellEnd"/>
          </w:p>
        </w:tc>
        <w:tc>
          <w:tcPr>
            <w:tcW w:w="900" w:type="dxa"/>
          </w:tcPr>
          <w:p w14:paraId="59FCC6AF"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0</w:t>
            </w:r>
          </w:p>
        </w:tc>
      </w:tr>
      <w:tr w:rsidR="00E4186A" w14:paraId="482AA158" w14:textId="77777777" w:rsidTr="00F07B64">
        <w:tc>
          <w:tcPr>
            <w:tcW w:w="1705" w:type="dxa"/>
          </w:tcPr>
          <w:p w14:paraId="49215F00"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CLK_EN</w:t>
            </w:r>
          </w:p>
        </w:tc>
        <w:tc>
          <w:tcPr>
            <w:tcW w:w="900" w:type="dxa"/>
          </w:tcPr>
          <w:p w14:paraId="204668AE"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1</w:t>
            </w:r>
          </w:p>
        </w:tc>
      </w:tr>
      <w:tr w:rsidR="00E4186A" w14:paraId="0EC58788" w14:textId="77777777" w:rsidTr="00F07B64">
        <w:tc>
          <w:tcPr>
            <w:tcW w:w="1705" w:type="dxa"/>
          </w:tcPr>
          <w:p w14:paraId="267C8769" w14:textId="77777777" w:rsidR="00E4186A" w:rsidRDefault="00E4186A" w:rsidP="003722DF">
            <w:pPr>
              <w:rPr>
                <w:rFonts w:ascii="Times New Roman" w:hAnsi="Times New Roman" w:cs="Times New Roman"/>
                <w:sz w:val="24"/>
                <w:szCs w:val="24"/>
              </w:rPr>
            </w:pPr>
            <w:proofErr w:type="spellStart"/>
            <w:r>
              <w:rPr>
                <w:rFonts w:ascii="Times New Roman" w:hAnsi="Times New Roman" w:cs="Times New Roman"/>
                <w:sz w:val="24"/>
                <w:szCs w:val="24"/>
              </w:rPr>
              <w:t>NegEn</w:t>
            </w:r>
            <w:proofErr w:type="spellEnd"/>
          </w:p>
        </w:tc>
        <w:tc>
          <w:tcPr>
            <w:tcW w:w="900" w:type="dxa"/>
          </w:tcPr>
          <w:p w14:paraId="126383D7"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0</w:t>
            </w:r>
          </w:p>
        </w:tc>
      </w:tr>
      <w:tr w:rsidR="00E4186A" w14:paraId="6488DDE4" w14:textId="77777777" w:rsidTr="00F07B64">
        <w:tc>
          <w:tcPr>
            <w:tcW w:w="1705" w:type="dxa"/>
          </w:tcPr>
          <w:p w14:paraId="4AED1744" w14:textId="77777777" w:rsidR="00E4186A" w:rsidRDefault="00E4186A" w:rsidP="003722DF">
            <w:pPr>
              <w:rPr>
                <w:rFonts w:ascii="Times New Roman" w:hAnsi="Times New Roman" w:cs="Times New Roman"/>
                <w:sz w:val="24"/>
                <w:szCs w:val="24"/>
              </w:rPr>
            </w:pPr>
            <w:proofErr w:type="spellStart"/>
            <w:r>
              <w:rPr>
                <w:rFonts w:ascii="Times New Roman" w:hAnsi="Times New Roman" w:cs="Times New Roman"/>
                <w:sz w:val="24"/>
                <w:szCs w:val="24"/>
              </w:rPr>
              <w:t>SingleGain</w:t>
            </w:r>
            <w:proofErr w:type="spellEnd"/>
          </w:p>
        </w:tc>
        <w:tc>
          <w:tcPr>
            <w:tcW w:w="900" w:type="dxa"/>
          </w:tcPr>
          <w:p w14:paraId="04A261A6"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0</w:t>
            </w:r>
          </w:p>
        </w:tc>
      </w:tr>
      <w:tr w:rsidR="00E4186A" w14:paraId="65F862FD" w14:textId="77777777" w:rsidTr="00F07B64">
        <w:tc>
          <w:tcPr>
            <w:tcW w:w="1705" w:type="dxa"/>
          </w:tcPr>
          <w:p w14:paraId="71B563B1"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Select</w:t>
            </w:r>
          </w:p>
        </w:tc>
        <w:tc>
          <w:tcPr>
            <w:tcW w:w="900" w:type="dxa"/>
          </w:tcPr>
          <w:p w14:paraId="56BE84C5"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1</w:t>
            </w:r>
          </w:p>
        </w:tc>
      </w:tr>
      <w:tr w:rsidR="00E4186A" w14:paraId="21E946CF" w14:textId="77777777" w:rsidTr="00F07B64">
        <w:tc>
          <w:tcPr>
            <w:tcW w:w="1705" w:type="dxa"/>
          </w:tcPr>
          <w:p w14:paraId="04FA738F"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XQ1</w:t>
            </w:r>
          </w:p>
        </w:tc>
        <w:tc>
          <w:tcPr>
            <w:tcW w:w="900" w:type="dxa"/>
          </w:tcPr>
          <w:p w14:paraId="172FDACA" w14:textId="72BD0339" w:rsidR="00E4186A" w:rsidRDefault="00E4186A" w:rsidP="003722DF">
            <w:pPr>
              <w:rPr>
                <w:rFonts w:ascii="Times New Roman" w:hAnsi="Times New Roman" w:cs="Times New Roman"/>
                <w:sz w:val="24"/>
                <w:szCs w:val="24"/>
              </w:rPr>
            </w:pPr>
            <w:r>
              <w:rPr>
                <w:rFonts w:ascii="Times New Roman" w:hAnsi="Times New Roman" w:cs="Times New Roman"/>
                <w:sz w:val="24"/>
                <w:szCs w:val="24"/>
              </w:rPr>
              <w:t>0</w:t>
            </w:r>
          </w:p>
        </w:tc>
      </w:tr>
      <w:tr w:rsidR="00E4186A" w14:paraId="1ABBCD88" w14:textId="77777777" w:rsidTr="00F07B64">
        <w:tc>
          <w:tcPr>
            <w:tcW w:w="1705" w:type="dxa"/>
          </w:tcPr>
          <w:p w14:paraId="0D4E3B5C"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Type</w:t>
            </w:r>
          </w:p>
        </w:tc>
        <w:tc>
          <w:tcPr>
            <w:tcW w:w="900" w:type="dxa"/>
          </w:tcPr>
          <w:p w14:paraId="0D47E8D4"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1</w:t>
            </w:r>
          </w:p>
        </w:tc>
      </w:tr>
      <w:tr w:rsidR="00E4186A" w14:paraId="57F2F157" w14:textId="77777777" w:rsidTr="00F07B64">
        <w:tc>
          <w:tcPr>
            <w:tcW w:w="1705" w:type="dxa"/>
          </w:tcPr>
          <w:p w14:paraId="31C89CF2"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PDM_ENZ</w:t>
            </w:r>
          </w:p>
        </w:tc>
        <w:tc>
          <w:tcPr>
            <w:tcW w:w="900" w:type="dxa"/>
          </w:tcPr>
          <w:p w14:paraId="7839AEC7" w14:textId="033FB7D8" w:rsidR="00E4186A" w:rsidRDefault="00E4186A" w:rsidP="003722DF">
            <w:pPr>
              <w:rPr>
                <w:rFonts w:ascii="Times New Roman" w:hAnsi="Times New Roman" w:cs="Times New Roman"/>
                <w:sz w:val="24"/>
                <w:szCs w:val="24"/>
              </w:rPr>
            </w:pPr>
            <w:r>
              <w:rPr>
                <w:rFonts w:ascii="Times New Roman" w:hAnsi="Times New Roman" w:cs="Times New Roman"/>
                <w:sz w:val="24"/>
                <w:szCs w:val="24"/>
              </w:rPr>
              <w:t>0</w:t>
            </w:r>
          </w:p>
        </w:tc>
      </w:tr>
      <w:tr w:rsidR="00E4186A" w14:paraId="42ACA335" w14:textId="77777777" w:rsidTr="00F07B64">
        <w:tc>
          <w:tcPr>
            <w:tcW w:w="1705" w:type="dxa"/>
          </w:tcPr>
          <w:p w14:paraId="1E2189EC"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XQ2</w:t>
            </w:r>
          </w:p>
        </w:tc>
        <w:tc>
          <w:tcPr>
            <w:tcW w:w="900" w:type="dxa"/>
          </w:tcPr>
          <w:p w14:paraId="07B4EB1E" w14:textId="77777777" w:rsidR="00E4186A" w:rsidRDefault="00E4186A" w:rsidP="003722DF">
            <w:pPr>
              <w:rPr>
                <w:rFonts w:ascii="Times New Roman" w:hAnsi="Times New Roman" w:cs="Times New Roman"/>
                <w:sz w:val="24"/>
                <w:szCs w:val="24"/>
              </w:rPr>
            </w:pPr>
            <w:r>
              <w:rPr>
                <w:rFonts w:ascii="Times New Roman" w:hAnsi="Times New Roman" w:cs="Times New Roman"/>
                <w:sz w:val="24"/>
                <w:szCs w:val="24"/>
              </w:rPr>
              <w:t>0</w:t>
            </w:r>
          </w:p>
        </w:tc>
      </w:tr>
    </w:tbl>
    <w:p w14:paraId="1E06102A" w14:textId="2BC75588" w:rsidR="00E64B21" w:rsidRDefault="00E64B21">
      <w:pPr>
        <w:rPr>
          <w:rFonts w:ascii="Times New Roman" w:hAnsi="Times New Roman" w:cs="Times New Roman"/>
          <w:sz w:val="24"/>
          <w:szCs w:val="24"/>
        </w:rPr>
      </w:pPr>
    </w:p>
    <w:p w14:paraId="693E4B4B" w14:textId="5DA1F721" w:rsidR="002B1B61" w:rsidRDefault="002B1B61" w:rsidP="002B1B61">
      <w:pPr>
        <w:rPr>
          <w:rFonts w:ascii="Times New Roman" w:hAnsi="Times New Roman" w:cs="Times New Roman"/>
          <w:sz w:val="24"/>
          <w:szCs w:val="24"/>
        </w:rPr>
      </w:pPr>
      <w:r>
        <w:rPr>
          <w:rFonts w:ascii="Times New Roman" w:hAnsi="Times New Roman" w:cs="Times New Roman"/>
          <w:sz w:val="24"/>
          <w:szCs w:val="24"/>
        </w:rPr>
        <w:t xml:space="preserve">This mode will test the MEMS differential analog microphone. This microphone is selected by applying the high level Select signal to J701 </w:t>
      </w:r>
      <w:proofErr w:type="gramStart"/>
      <w:r>
        <w:rPr>
          <w:rFonts w:ascii="Times New Roman" w:hAnsi="Times New Roman" w:cs="Times New Roman"/>
          <w:sz w:val="24"/>
          <w:szCs w:val="24"/>
        </w:rPr>
        <w:t>pin-6</w:t>
      </w:r>
      <w:proofErr w:type="gramEnd"/>
      <w:r>
        <w:rPr>
          <w:rFonts w:ascii="Times New Roman" w:hAnsi="Times New Roman" w:cs="Times New Roman"/>
          <w:sz w:val="24"/>
          <w:szCs w:val="24"/>
        </w:rPr>
        <w:t xml:space="preserve">. There is a bias voltage, V_Bias_DUT_1, applied to J701 pin-3 from </w:t>
      </w:r>
      <w:proofErr w:type="spellStart"/>
      <w:r>
        <w:rPr>
          <w:rFonts w:ascii="Times New Roman" w:hAnsi="Times New Roman" w:cs="Times New Roman"/>
          <w:sz w:val="24"/>
          <w:szCs w:val="24"/>
        </w:rPr>
        <w:t>DUT_CLK_Bias.sch</w:t>
      </w:r>
      <w:proofErr w:type="spellEnd"/>
      <w:r>
        <w:rPr>
          <w:rFonts w:ascii="Times New Roman" w:hAnsi="Times New Roman" w:cs="Times New Roman"/>
          <w:sz w:val="24"/>
          <w:szCs w:val="24"/>
        </w:rPr>
        <w:t xml:space="preserve"> through R701 sense resistor. The current sensing function will be discussed later. If this is a dual bias microphone, </w:t>
      </w:r>
      <w:proofErr w:type="spellStart"/>
      <w:r>
        <w:rPr>
          <w:rFonts w:ascii="Times New Roman" w:hAnsi="Times New Roman" w:cs="Times New Roman"/>
          <w:sz w:val="24"/>
          <w:szCs w:val="24"/>
        </w:rPr>
        <w:t>Dual_V_EN</w:t>
      </w:r>
      <w:proofErr w:type="spellEnd"/>
      <w:r>
        <w:rPr>
          <w:rFonts w:ascii="Times New Roman" w:hAnsi="Times New Roman" w:cs="Times New Roman"/>
          <w:sz w:val="24"/>
          <w:szCs w:val="24"/>
        </w:rPr>
        <w:t xml:space="preserve"> will be high. This will apply a bias voltage, V_Bias_DUT_2, to J701 pin-7 from </w:t>
      </w:r>
      <w:proofErr w:type="spellStart"/>
      <w:r>
        <w:rPr>
          <w:rFonts w:ascii="Times New Roman" w:hAnsi="Times New Roman" w:cs="Times New Roman"/>
          <w:sz w:val="24"/>
          <w:szCs w:val="24"/>
        </w:rPr>
        <w:t>DUT_CLK_Bias.sch</w:t>
      </w:r>
      <w:proofErr w:type="spellEnd"/>
      <w:r>
        <w:rPr>
          <w:rFonts w:ascii="Times New Roman" w:hAnsi="Times New Roman" w:cs="Times New Roman"/>
          <w:sz w:val="24"/>
          <w:szCs w:val="24"/>
        </w:rPr>
        <w:t xml:space="preserve"> through analog switch 703A.</w:t>
      </w:r>
    </w:p>
    <w:p w14:paraId="15DB661F" w14:textId="77777777" w:rsidR="002B1B61" w:rsidRDefault="002B1B61" w:rsidP="002B1B61">
      <w:pPr>
        <w:rPr>
          <w:rFonts w:ascii="Times New Roman" w:hAnsi="Times New Roman" w:cs="Times New Roman"/>
          <w:sz w:val="24"/>
          <w:szCs w:val="24"/>
        </w:rPr>
      </w:pPr>
    </w:p>
    <w:p w14:paraId="1CE97FFE" w14:textId="61DF6BF0" w:rsidR="002B1B61" w:rsidRDefault="002B1B61" w:rsidP="002B1B61">
      <w:pPr>
        <w:rPr>
          <w:rFonts w:ascii="Times New Roman" w:hAnsi="Times New Roman" w:cs="Times New Roman"/>
          <w:sz w:val="24"/>
          <w:szCs w:val="24"/>
        </w:rPr>
      </w:pPr>
      <w:r>
        <w:rPr>
          <w:rFonts w:ascii="Times New Roman" w:hAnsi="Times New Roman" w:cs="Times New Roman"/>
          <w:sz w:val="24"/>
          <w:szCs w:val="24"/>
        </w:rPr>
        <w:t xml:space="preserve">The digital signal from J701 pin-4 is applied to </w:t>
      </w:r>
      <w:proofErr w:type="spellStart"/>
      <w:r>
        <w:rPr>
          <w:rFonts w:ascii="Times New Roman" w:hAnsi="Times New Roman" w:cs="Times New Roman"/>
          <w:sz w:val="24"/>
          <w:szCs w:val="24"/>
        </w:rPr>
        <w:t>PDM_Out</w:t>
      </w:r>
      <w:proofErr w:type="spellEnd"/>
      <w:r>
        <w:rPr>
          <w:rFonts w:ascii="Times New Roman" w:hAnsi="Times New Roman" w:cs="Times New Roman"/>
          <w:sz w:val="24"/>
          <w:szCs w:val="24"/>
        </w:rPr>
        <w:t xml:space="preserve"> through U703D whic</w:t>
      </w:r>
      <w:r w:rsidR="008359AF">
        <w:rPr>
          <w:rFonts w:ascii="Times New Roman" w:hAnsi="Times New Roman" w:cs="Times New Roman"/>
          <w:sz w:val="24"/>
          <w:szCs w:val="24"/>
        </w:rPr>
        <w:t>h i</w:t>
      </w:r>
      <w:r>
        <w:rPr>
          <w:rFonts w:ascii="Times New Roman" w:hAnsi="Times New Roman" w:cs="Times New Roman"/>
          <w:sz w:val="24"/>
          <w:szCs w:val="24"/>
        </w:rPr>
        <w:t xml:space="preserve">s turned on by a low on PDM_ENZ through U704B. </w:t>
      </w:r>
      <w:r w:rsidR="00220894">
        <w:rPr>
          <w:rFonts w:ascii="Times New Roman" w:hAnsi="Times New Roman" w:cs="Times New Roman"/>
          <w:sz w:val="24"/>
          <w:szCs w:val="24"/>
        </w:rPr>
        <w:t xml:space="preserve">B_Clk1 is applied to J701 pin-5 through analog switch 702B which is turned on by a high on CLK_EN. B_Clk1 clocks 1he data out which is sent to </w:t>
      </w:r>
      <w:r>
        <w:rPr>
          <w:rFonts w:ascii="Times New Roman" w:hAnsi="Times New Roman" w:cs="Times New Roman"/>
          <w:sz w:val="24"/>
          <w:szCs w:val="24"/>
        </w:rPr>
        <w:t>PDM_To_I2S.sch for further processing.</w:t>
      </w:r>
    </w:p>
    <w:p w14:paraId="533CC648" w14:textId="77777777" w:rsidR="00E34C10" w:rsidRDefault="00E34C10" w:rsidP="002B1B61">
      <w:pPr>
        <w:rPr>
          <w:rFonts w:ascii="Times New Roman" w:hAnsi="Times New Roman" w:cs="Times New Roman"/>
          <w:sz w:val="24"/>
          <w:szCs w:val="24"/>
        </w:rPr>
      </w:pPr>
    </w:p>
    <w:p w14:paraId="288417A6" w14:textId="6E8C051B" w:rsidR="00E34C10" w:rsidRDefault="00E34C10">
      <w:pPr>
        <w:rPr>
          <w:rFonts w:ascii="Times New Roman" w:hAnsi="Times New Roman" w:cs="Times New Roman"/>
          <w:b/>
          <w:bCs/>
          <w:sz w:val="28"/>
          <w:szCs w:val="28"/>
        </w:rPr>
      </w:pPr>
    </w:p>
    <w:p w14:paraId="6659C6E5" w14:textId="77777777" w:rsidR="00E34C10" w:rsidRDefault="00E34C10" w:rsidP="00AD4898">
      <w:pPr>
        <w:rPr>
          <w:rFonts w:ascii="Times New Roman" w:hAnsi="Times New Roman" w:cs="Times New Roman"/>
          <w:b/>
          <w:bCs/>
          <w:sz w:val="28"/>
          <w:szCs w:val="28"/>
        </w:rPr>
      </w:pPr>
      <w:r>
        <w:rPr>
          <w:rFonts w:ascii="Times New Roman" w:hAnsi="Times New Roman" w:cs="Times New Roman"/>
          <w:b/>
          <w:bCs/>
          <w:sz w:val="28"/>
          <w:szCs w:val="28"/>
        </w:rPr>
        <w:br w:type="page"/>
      </w:r>
    </w:p>
    <w:p w14:paraId="6D999DEA" w14:textId="4988008F" w:rsidR="00AD4898" w:rsidRDefault="00E34C10" w:rsidP="00AD4898">
      <w:pPr>
        <w:rPr>
          <w:rFonts w:ascii="Times New Roman" w:hAnsi="Times New Roman" w:cs="Times New Roman"/>
          <w:sz w:val="24"/>
          <w:szCs w:val="24"/>
        </w:rPr>
      </w:pPr>
      <w:r>
        <w:rPr>
          <w:rFonts w:ascii="Times New Roman" w:hAnsi="Times New Roman" w:cs="Times New Roman"/>
          <w:sz w:val="24"/>
          <w:szCs w:val="24"/>
        </w:rPr>
        <w:lastRenderedPageBreak/>
        <w:t xml:space="preserve">The descriptions for the ckt2 </w:t>
      </w:r>
      <w:r w:rsidR="00345B2F">
        <w:rPr>
          <w:rFonts w:ascii="Times New Roman" w:hAnsi="Times New Roman" w:cs="Times New Roman"/>
          <w:sz w:val="24"/>
          <w:szCs w:val="24"/>
        </w:rPr>
        <w:t xml:space="preserve">microphones </w:t>
      </w:r>
      <w:r w:rsidR="00D105EF">
        <w:rPr>
          <w:rFonts w:ascii="Times New Roman" w:hAnsi="Times New Roman" w:cs="Times New Roman"/>
          <w:sz w:val="24"/>
          <w:szCs w:val="24"/>
        </w:rPr>
        <w:t>are</w:t>
      </w:r>
      <w:r w:rsidR="00345B2F">
        <w:rPr>
          <w:rFonts w:ascii="Times New Roman" w:hAnsi="Times New Roman" w:cs="Times New Roman"/>
          <w:sz w:val="24"/>
          <w:szCs w:val="24"/>
        </w:rPr>
        <w:t xml:space="preserve"> the same as the ckt1 microphones. The names of the devices will change as shown in the schematic for circuit 2. The notable changes in the signals are that XQ1 will be replaced by XQ2 and Select will be a logic low. Select is converted to a</w:t>
      </w:r>
      <w:r w:rsidR="00D105EF">
        <w:rPr>
          <w:rFonts w:ascii="Times New Roman" w:hAnsi="Times New Roman" w:cs="Times New Roman"/>
          <w:sz w:val="24"/>
          <w:szCs w:val="24"/>
        </w:rPr>
        <w:t xml:space="preserve"> </w:t>
      </w:r>
      <w:r w:rsidR="00345B2F">
        <w:rPr>
          <w:rFonts w:ascii="Times New Roman" w:hAnsi="Times New Roman" w:cs="Times New Roman"/>
          <w:sz w:val="24"/>
          <w:szCs w:val="24"/>
        </w:rPr>
        <w:t>high by U707 to be applied to J</w:t>
      </w:r>
      <w:r w:rsidR="00CE2C82">
        <w:rPr>
          <w:rFonts w:ascii="Times New Roman" w:hAnsi="Times New Roman" w:cs="Times New Roman"/>
          <w:sz w:val="24"/>
          <w:szCs w:val="24"/>
        </w:rPr>
        <w:t xml:space="preserve">702 </w:t>
      </w:r>
      <w:proofErr w:type="gramStart"/>
      <w:r w:rsidR="00CE2C82">
        <w:rPr>
          <w:rFonts w:ascii="Times New Roman" w:hAnsi="Times New Roman" w:cs="Times New Roman"/>
          <w:sz w:val="24"/>
          <w:szCs w:val="24"/>
        </w:rPr>
        <w:t>pin-6</w:t>
      </w:r>
      <w:proofErr w:type="gramEnd"/>
      <w:r w:rsidR="00CE2C82">
        <w:rPr>
          <w:rFonts w:ascii="Times New Roman" w:hAnsi="Times New Roman" w:cs="Times New Roman"/>
          <w:sz w:val="24"/>
          <w:szCs w:val="24"/>
        </w:rPr>
        <w:t>.</w:t>
      </w:r>
    </w:p>
    <w:p w14:paraId="11EF7837" w14:textId="2AE3A28F" w:rsidR="002837BD" w:rsidRDefault="002837BD" w:rsidP="00AD4898">
      <w:pPr>
        <w:rPr>
          <w:rFonts w:ascii="Times New Roman" w:hAnsi="Times New Roman" w:cs="Times New Roman"/>
          <w:sz w:val="24"/>
          <w:szCs w:val="24"/>
        </w:rPr>
      </w:pPr>
    </w:p>
    <w:p w14:paraId="79E013D9" w14:textId="3C60CDBF" w:rsidR="002837BD" w:rsidRPr="002837BD" w:rsidRDefault="002837BD" w:rsidP="00AD4898">
      <w:pPr>
        <w:rPr>
          <w:rFonts w:ascii="Times New Roman" w:hAnsi="Times New Roman" w:cs="Times New Roman"/>
          <w:b/>
          <w:bCs/>
          <w:sz w:val="32"/>
          <w:szCs w:val="32"/>
        </w:rPr>
      </w:pPr>
      <w:r w:rsidRPr="002837BD">
        <w:rPr>
          <w:rFonts w:ascii="Times New Roman" w:hAnsi="Times New Roman" w:cs="Times New Roman"/>
          <w:b/>
          <w:bCs/>
          <w:sz w:val="28"/>
          <w:szCs w:val="28"/>
        </w:rPr>
        <w:t>Single-ended analog mode (ckt2)</w:t>
      </w:r>
    </w:p>
    <w:p w14:paraId="394C175D" w14:textId="77777777" w:rsidR="00AD4898" w:rsidRDefault="00AD4898" w:rsidP="00AD4898">
      <w:pPr>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705"/>
        <w:gridCol w:w="900"/>
      </w:tblGrid>
      <w:tr w:rsidR="00AD4898" w14:paraId="7C9870D6" w14:textId="77777777" w:rsidTr="001C6DAE">
        <w:tc>
          <w:tcPr>
            <w:tcW w:w="1705" w:type="dxa"/>
            <w:tcBorders>
              <w:top w:val="single" w:sz="18" w:space="0" w:color="auto"/>
              <w:bottom w:val="double" w:sz="4" w:space="0" w:color="auto"/>
            </w:tcBorders>
          </w:tcPr>
          <w:p w14:paraId="37292047"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Signal</w:t>
            </w:r>
          </w:p>
        </w:tc>
        <w:tc>
          <w:tcPr>
            <w:tcW w:w="900" w:type="dxa"/>
            <w:tcBorders>
              <w:top w:val="single" w:sz="18" w:space="0" w:color="auto"/>
              <w:bottom w:val="double" w:sz="4" w:space="0" w:color="auto"/>
            </w:tcBorders>
          </w:tcPr>
          <w:p w14:paraId="3FC8274C"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State</w:t>
            </w:r>
          </w:p>
        </w:tc>
      </w:tr>
      <w:tr w:rsidR="00AD4898" w14:paraId="42F2F45F" w14:textId="77777777" w:rsidTr="001C6DAE">
        <w:tc>
          <w:tcPr>
            <w:tcW w:w="1705" w:type="dxa"/>
            <w:tcBorders>
              <w:top w:val="double" w:sz="4" w:space="0" w:color="auto"/>
            </w:tcBorders>
          </w:tcPr>
          <w:p w14:paraId="7F2DC6F6"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Dual_V_EN</w:t>
            </w:r>
            <w:proofErr w:type="spellEnd"/>
          </w:p>
        </w:tc>
        <w:tc>
          <w:tcPr>
            <w:tcW w:w="900" w:type="dxa"/>
            <w:tcBorders>
              <w:top w:val="double" w:sz="4" w:space="0" w:color="auto"/>
            </w:tcBorders>
          </w:tcPr>
          <w:p w14:paraId="1A36CA13"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w:t>
            </w:r>
          </w:p>
        </w:tc>
      </w:tr>
      <w:tr w:rsidR="00AD4898" w14:paraId="7CF3BBCA" w14:textId="77777777" w:rsidTr="001C6DAE">
        <w:tc>
          <w:tcPr>
            <w:tcW w:w="1705" w:type="dxa"/>
          </w:tcPr>
          <w:p w14:paraId="7D95C690"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PlusEn</w:t>
            </w:r>
            <w:proofErr w:type="spellEnd"/>
          </w:p>
        </w:tc>
        <w:tc>
          <w:tcPr>
            <w:tcW w:w="900" w:type="dxa"/>
          </w:tcPr>
          <w:p w14:paraId="75EF6B49"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23B1C60A" w14:textId="77777777" w:rsidTr="001C6DAE">
        <w:tc>
          <w:tcPr>
            <w:tcW w:w="1705" w:type="dxa"/>
          </w:tcPr>
          <w:p w14:paraId="2D78205B"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CLK_EN</w:t>
            </w:r>
          </w:p>
        </w:tc>
        <w:tc>
          <w:tcPr>
            <w:tcW w:w="900" w:type="dxa"/>
          </w:tcPr>
          <w:p w14:paraId="747E1327"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3AFD12A7" w14:textId="77777777" w:rsidTr="001C6DAE">
        <w:tc>
          <w:tcPr>
            <w:tcW w:w="1705" w:type="dxa"/>
          </w:tcPr>
          <w:p w14:paraId="760745AC"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NegEn</w:t>
            </w:r>
            <w:proofErr w:type="spellEnd"/>
          </w:p>
        </w:tc>
        <w:tc>
          <w:tcPr>
            <w:tcW w:w="900" w:type="dxa"/>
          </w:tcPr>
          <w:p w14:paraId="1008C1BC"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04D656AE" w14:textId="77777777" w:rsidTr="001C6DAE">
        <w:tc>
          <w:tcPr>
            <w:tcW w:w="1705" w:type="dxa"/>
          </w:tcPr>
          <w:p w14:paraId="19C163D7" w14:textId="046115B1" w:rsidR="00AD4898" w:rsidRDefault="00CE2C82" w:rsidP="003722DF">
            <w:pPr>
              <w:rPr>
                <w:rFonts w:ascii="Times New Roman" w:hAnsi="Times New Roman" w:cs="Times New Roman"/>
                <w:sz w:val="24"/>
                <w:szCs w:val="24"/>
              </w:rPr>
            </w:pPr>
            <w:r>
              <w:rPr>
                <w:rFonts w:ascii="Times New Roman" w:hAnsi="Times New Roman" w:cs="Times New Roman"/>
                <w:sz w:val="24"/>
                <w:szCs w:val="24"/>
              </w:rPr>
              <w:t>702</w:t>
            </w:r>
            <w:r w:rsidR="00AD4898">
              <w:rPr>
                <w:rFonts w:ascii="Times New Roman" w:hAnsi="Times New Roman" w:cs="Times New Roman"/>
                <w:sz w:val="24"/>
                <w:szCs w:val="24"/>
              </w:rPr>
              <w:t>SingleGain</w:t>
            </w:r>
          </w:p>
        </w:tc>
        <w:tc>
          <w:tcPr>
            <w:tcW w:w="900" w:type="dxa"/>
          </w:tcPr>
          <w:p w14:paraId="2B1FFA69"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7A71C4AE" w14:textId="77777777" w:rsidTr="001C6DAE">
        <w:tc>
          <w:tcPr>
            <w:tcW w:w="1705" w:type="dxa"/>
          </w:tcPr>
          <w:p w14:paraId="2DC7FE18"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Select</w:t>
            </w:r>
          </w:p>
        </w:tc>
        <w:tc>
          <w:tcPr>
            <w:tcW w:w="900" w:type="dxa"/>
          </w:tcPr>
          <w:p w14:paraId="6C6BB0FD"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0DBBD604" w14:textId="77777777" w:rsidTr="001C6DAE">
        <w:tc>
          <w:tcPr>
            <w:tcW w:w="1705" w:type="dxa"/>
          </w:tcPr>
          <w:p w14:paraId="79934144"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XQ1</w:t>
            </w:r>
          </w:p>
        </w:tc>
        <w:tc>
          <w:tcPr>
            <w:tcW w:w="900" w:type="dxa"/>
          </w:tcPr>
          <w:p w14:paraId="213BC9DD" w14:textId="312100DC"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605EA374" w14:textId="77777777" w:rsidTr="001C6DAE">
        <w:tc>
          <w:tcPr>
            <w:tcW w:w="1705" w:type="dxa"/>
          </w:tcPr>
          <w:p w14:paraId="7A0E09CD"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Type</w:t>
            </w:r>
          </w:p>
        </w:tc>
        <w:tc>
          <w:tcPr>
            <w:tcW w:w="900" w:type="dxa"/>
          </w:tcPr>
          <w:p w14:paraId="079B0014"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4D753FF2" w14:textId="77777777" w:rsidTr="001C6DAE">
        <w:tc>
          <w:tcPr>
            <w:tcW w:w="1705" w:type="dxa"/>
          </w:tcPr>
          <w:p w14:paraId="29B18F14"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PDM_ENZ</w:t>
            </w:r>
          </w:p>
        </w:tc>
        <w:tc>
          <w:tcPr>
            <w:tcW w:w="900" w:type="dxa"/>
          </w:tcPr>
          <w:p w14:paraId="1BCAC85C"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3679BD4B" w14:textId="77777777" w:rsidTr="001C6DAE">
        <w:tc>
          <w:tcPr>
            <w:tcW w:w="1705" w:type="dxa"/>
          </w:tcPr>
          <w:p w14:paraId="26230E8B"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XQ2</w:t>
            </w:r>
          </w:p>
        </w:tc>
        <w:tc>
          <w:tcPr>
            <w:tcW w:w="900" w:type="dxa"/>
          </w:tcPr>
          <w:p w14:paraId="29F1A5FE" w14:textId="36F1E0B2"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bl>
    <w:p w14:paraId="2C705F29" w14:textId="77777777" w:rsidR="00AD4898" w:rsidRDefault="00AD4898" w:rsidP="00AD4898">
      <w:pPr>
        <w:rPr>
          <w:rFonts w:ascii="Times New Roman" w:hAnsi="Times New Roman" w:cs="Times New Roman"/>
          <w:sz w:val="24"/>
          <w:szCs w:val="24"/>
        </w:rPr>
      </w:pPr>
    </w:p>
    <w:p w14:paraId="6DFF7A8A" w14:textId="44A20111" w:rsidR="00AD4898" w:rsidRPr="009A427B" w:rsidRDefault="00AD4898" w:rsidP="00AD4898">
      <w:pPr>
        <w:rPr>
          <w:rFonts w:ascii="Times New Roman" w:hAnsi="Times New Roman" w:cs="Times New Roman"/>
          <w:b/>
          <w:bCs/>
          <w:sz w:val="28"/>
          <w:szCs w:val="28"/>
        </w:rPr>
      </w:pPr>
      <w:r w:rsidRPr="009A427B">
        <w:rPr>
          <w:rFonts w:ascii="Times New Roman" w:hAnsi="Times New Roman" w:cs="Times New Roman"/>
          <w:b/>
          <w:bCs/>
          <w:sz w:val="28"/>
          <w:szCs w:val="28"/>
        </w:rPr>
        <w:t>Differential analog mode (ckt2)</w:t>
      </w:r>
    </w:p>
    <w:p w14:paraId="7D0CE761" w14:textId="77777777" w:rsidR="00AD4898" w:rsidRDefault="00AD4898" w:rsidP="00AD4898">
      <w:pPr>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705"/>
        <w:gridCol w:w="900"/>
      </w:tblGrid>
      <w:tr w:rsidR="00AD4898" w14:paraId="50DECD7C" w14:textId="77777777" w:rsidTr="001C6DAE">
        <w:tc>
          <w:tcPr>
            <w:tcW w:w="1705" w:type="dxa"/>
            <w:tcBorders>
              <w:top w:val="single" w:sz="18" w:space="0" w:color="auto"/>
              <w:bottom w:val="double" w:sz="4" w:space="0" w:color="auto"/>
            </w:tcBorders>
          </w:tcPr>
          <w:p w14:paraId="73158020"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Signals</w:t>
            </w:r>
          </w:p>
        </w:tc>
        <w:tc>
          <w:tcPr>
            <w:tcW w:w="900" w:type="dxa"/>
            <w:tcBorders>
              <w:top w:val="single" w:sz="18" w:space="0" w:color="auto"/>
              <w:bottom w:val="double" w:sz="4" w:space="0" w:color="auto"/>
            </w:tcBorders>
          </w:tcPr>
          <w:p w14:paraId="1AE150A0"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State</w:t>
            </w:r>
          </w:p>
        </w:tc>
      </w:tr>
      <w:tr w:rsidR="00AD4898" w14:paraId="27C7AA99" w14:textId="77777777" w:rsidTr="001C6DAE">
        <w:tc>
          <w:tcPr>
            <w:tcW w:w="1705" w:type="dxa"/>
            <w:tcBorders>
              <w:top w:val="double" w:sz="4" w:space="0" w:color="auto"/>
            </w:tcBorders>
          </w:tcPr>
          <w:p w14:paraId="0E7DF334"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Dual_V_EN</w:t>
            </w:r>
            <w:proofErr w:type="spellEnd"/>
          </w:p>
        </w:tc>
        <w:tc>
          <w:tcPr>
            <w:tcW w:w="900" w:type="dxa"/>
            <w:tcBorders>
              <w:top w:val="double" w:sz="4" w:space="0" w:color="auto"/>
            </w:tcBorders>
          </w:tcPr>
          <w:p w14:paraId="10E7CD9D"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w:t>
            </w:r>
          </w:p>
        </w:tc>
      </w:tr>
      <w:tr w:rsidR="00AD4898" w14:paraId="31D1CD08" w14:textId="77777777" w:rsidTr="001C6DAE">
        <w:tc>
          <w:tcPr>
            <w:tcW w:w="1705" w:type="dxa"/>
          </w:tcPr>
          <w:p w14:paraId="31E869A7"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PlusEn</w:t>
            </w:r>
            <w:proofErr w:type="spellEnd"/>
          </w:p>
        </w:tc>
        <w:tc>
          <w:tcPr>
            <w:tcW w:w="900" w:type="dxa"/>
          </w:tcPr>
          <w:p w14:paraId="3C29FCBE"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4097ADA9" w14:textId="77777777" w:rsidTr="001C6DAE">
        <w:tc>
          <w:tcPr>
            <w:tcW w:w="1705" w:type="dxa"/>
          </w:tcPr>
          <w:p w14:paraId="58B374BC"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CLK_EN</w:t>
            </w:r>
          </w:p>
        </w:tc>
        <w:tc>
          <w:tcPr>
            <w:tcW w:w="900" w:type="dxa"/>
          </w:tcPr>
          <w:p w14:paraId="77923F6A"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62788AD9" w14:textId="77777777" w:rsidTr="001C6DAE">
        <w:tc>
          <w:tcPr>
            <w:tcW w:w="1705" w:type="dxa"/>
          </w:tcPr>
          <w:p w14:paraId="15EDF275"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NegEn</w:t>
            </w:r>
            <w:proofErr w:type="spellEnd"/>
          </w:p>
        </w:tc>
        <w:tc>
          <w:tcPr>
            <w:tcW w:w="900" w:type="dxa"/>
          </w:tcPr>
          <w:p w14:paraId="647B1F9C"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469ECB40" w14:textId="77777777" w:rsidTr="001C6DAE">
        <w:tc>
          <w:tcPr>
            <w:tcW w:w="1705" w:type="dxa"/>
          </w:tcPr>
          <w:p w14:paraId="4573853E"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SingleGain</w:t>
            </w:r>
            <w:proofErr w:type="spellEnd"/>
          </w:p>
        </w:tc>
        <w:tc>
          <w:tcPr>
            <w:tcW w:w="900" w:type="dxa"/>
          </w:tcPr>
          <w:p w14:paraId="7BCB7044"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399B2950" w14:textId="77777777" w:rsidTr="001C6DAE">
        <w:tc>
          <w:tcPr>
            <w:tcW w:w="1705" w:type="dxa"/>
          </w:tcPr>
          <w:p w14:paraId="54E83B7A"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Select</w:t>
            </w:r>
          </w:p>
        </w:tc>
        <w:tc>
          <w:tcPr>
            <w:tcW w:w="900" w:type="dxa"/>
          </w:tcPr>
          <w:p w14:paraId="6C3EA05E"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6D4181F7" w14:textId="77777777" w:rsidTr="001C6DAE">
        <w:tc>
          <w:tcPr>
            <w:tcW w:w="1705" w:type="dxa"/>
          </w:tcPr>
          <w:p w14:paraId="108CC2F3"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XQ1</w:t>
            </w:r>
          </w:p>
        </w:tc>
        <w:tc>
          <w:tcPr>
            <w:tcW w:w="900" w:type="dxa"/>
          </w:tcPr>
          <w:p w14:paraId="031F9270" w14:textId="2A726E04"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00A7773D" w14:textId="77777777" w:rsidTr="001C6DAE">
        <w:tc>
          <w:tcPr>
            <w:tcW w:w="1705" w:type="dxa"/>
          </w:tcPr>
          <w:p w14:paraId="0523D22E"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Type</w:t>
            </w:r>
          </w:p>
        </w:tc>
        <w:tc>
          <w:tcPr>
            <w:tcW w:w="900" w:type="dxa"/>
          </w:tcPr>
          <w:p w14:paraId="4A42D30D"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4D0662D9" w14:textId="77777777" w:rsidTr="001C6DAE">
        <w:tc>
          <w:tcPr>
            <w:tcW w:w="1705" w:type="dxa"/>
          </w:tcPr>
          <w:p w14:paraId="339606A6"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PDM_ENZ</w:t>
            </w:r>
          </w:p>
        </w:tc>
        <w:tc>
          <w:tcPr>
            <w:tcW w:w="900" w:type="dxa"/>
          </w:tcPr>
          <w:p w14:paraId="1D89DD95"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5D1BC010" w14:textId="77777777" w:rsidTr="001C6DAE">
        <w:tc>
          <w:tcPr>
            <w:tcW w:w="1705" w:type="dxa"/>
          </w:tcPr>
          <w:p w14:paraId="090B0C7E"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XQ2</w:t>
            </w:r>
          </w:p>
        </w:tc>
        <w:tc>
          <w:tcPr>
            <w:tcW w:w="900" w:type="dxa"/>
          </w:tcPr>
          <w:p w14:paraId="07EAFDEA" w14:textId="4A3BAC0C"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bl>
    <w:p w14:paraId="0F5EE41F" w14:textId="77777777" w:rsidR="00AD4898" w:rsidRDefault="00AD4898" w:rsidP="00AD4898">
      <w:pPr>
        <w:rPr>
          <w:rFonts w:ascii="Times New Roman" w:hAnsi="Times New Roman" w:cs="Times New Roman"/>
          <w:sz w:val="24"/>
          <w:szCs w:val="24"/>
        </w:rPr>
      </w:pPr>
    </w:p>
    <w:p w14:paraId="3374C516" w14:textId="77777777" w:rsidR="00D105EF" w:rsidRDefault="00D105EF">
      <w:pPr>
        <w:rPr>
          <w:rFonts w:ascii="Times New Roman" w:hAnsi="Times New Roman" w:cs="Times New Roman"/>
          <w:b/>
          <w:bCs/>
          <w:sz w:val="28"/>
          <w:szCs w:val="28"/>
        </w:rPr>
      </w:pPr>
      <w:r>
        <w:rPr>
          <w:rFonts w:ascii="Times New Roman" w:hAnsi="Times New Roman" w:cs="Times New Roman"/>
          <w:b/>
          <w:bCs/>
          <w:sz w:val="28"/>
          <w:szCs w:val="28"/>
        </w:rPr>
        <w:br w:type="page"/>
      </w:r>
    </w:p>
    <w:p w14:paraId="4662314F" w14:textId="018A5894" w:rsidR="00AD4898" w:rsidRPr="009A427B" w:rsidRDefault="00AD4898" w:rsidP="00AD4898">
      <w:pPr>
        <w:rPr>
          <w:rFonts w:ascii="Times New Roman" w:hAnsi="Times New Roman" w:cs="Times New Roman"/>
          <w:b/>
          <w:bCs/>
          <w:sz w:val="28"/>
          <w:szCs w:val="28"/>
        </w:rPr>
      </w:pPr>
      <w:r w:rsidRPr="009A427B">
        <w:rPr>
          <w:rFonts w:ascii="Times New Roman" w:hAnsi="Times New Roman" w:cs="Times New Roman"/>
          <w:b/>
          <w:bCs/>
          <w:sz w:val="28"/>
          <w:szCs w:val="28"/>
        </w:rPr>
        <w:lastRenderedPageBreak/>
        <w:t>Digital mode (ckt2)</w:t>
      </w:r>
    </w:p>
    <w:p w14:paraId="400A7872" w14:textId="77777777" w:rsidR="00AD4898" w:rsidRDefault="00AD4898" w:rsidP="00AD4898">
      <w:pPr>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705"/>
        <w:gridCol w:w="900"/>
      </w:tblGrid>
      <w:tr w:rsidR="00AD4898" w14:paraId="58EE3195" w14:textId="77777777" w:rsidTr="001C6DAE">
        <w:tc>
          <w:tcPr>
            <w:tcW w:w="1705" w:type="dxa"/>
            <w:tcBorders>
              <w:top w:val="single" w:sz="18" w:space="0" w:color="auto"/>
              <w:bottom w:val="double" w:sz="4" w:space="0" w:color="auto"/>
            </w:tcBorders>
          </w:tcPr>
          <w:p w14:paraId="6CBB7199"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Signals</w:t>
            </w:r>
          </w:p>
        </w:tc>
        <w:tc>
          <w:tcPr>
            <w:tcW w:w="900" w:type="dxa"/>
            <w:tcBorders>
              <w:top w:val="single" w:sz="18" w:space="0" w:color="auto"/>
              <w:bottom w:val="double" w:sz="4" w:space="0" w:color="auto"/>
            </w:tcBorders>
          </w:tcPr>
          <w:p w14:paraId="6E01DFA8"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State</w:t>
            </w:r>
          </w:p>
        </w:tc>
      </w:tr>
      <w:tr w:rsidR="00AD4898" w14:paraId="639B1A50" w14:textId="77777777" w:rsidTr="001C6DAE">
        <w:tc>
          <w:tcPr>
            <w:tcW w:w="1705" w:type="dxa"/>
            <w:tcBorders>
              <w:top w:val="double" w:sz="4" w:space="0" w:color="auto"/>
            </w:tcBorders>
          </w:tcPr>
          <w:p w14:paraId="44F0FD37"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Dual_V_EN</w:t>
            </w:r>
            <w:proofErr w:type="spellEnd"/>
          </w:p>
        </w:tc>
        <w:tc>
          <w:tcPr>
            <w:tcW w:w="900" w:type="dxa"/>
            <w:tcBorders>
              <w:top w:val="double" w:sz="4" w:space="0" w:color="auto"/>
            </w:tcBorders>
          </w:tcPr>
          <w:p w14:paraId="6C2F09E2"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w:t>
            </w:r>
          </w:p>
        </w:tc>
      </w:tr>
      <w:tr w:rsidR="00AD4898" w14:paraId="1F94ADAF" w14:textId="77777777" w:rsidTr="001C6DAE">
        <w:tc>
          <w:tcPr>
            <w:tcW w:w="1705" w:type="dxa"/>
          </w:tcPr>
          <w:p w14:paraId="504D489A"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PlusEn</w:t>
            </w:r>
            <w:proofErr w:type="spellEnd"/>
          </w:p>
        </w:tc>
        <w:tc>
          <w:tcPr>
            <w:tcW w:w="900" w:type="dxa"/>
          </w:tcPr>
          <w:p w14:paraId="3FE7181C"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08DB0B3D" w14:textId="77777777" w:rsidTr="001C6DAE">
        <w:tc>
          <w:tcPr>
            <w:tcW w:w="1705" w:type="dxa"/>
          </w:tcPr>
          <w:p w14:paraId="25D7DF4D"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CLK_EN</w:t>
            </w:r>
          </w:p>
        </w:tc>
        <w:tc>
          <w:tcPr>
            <w:tcW w:w="900" w:type="dxa"/>
          </w:tcPr>
          <w:p w14:paraId="659E66CF"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1403EE83" w14:textId="77777777" w:rsidTr="001C6DAE">
        <w:tc>
          <w:tcPr>
            <w:tcW w:w="1705" w:type="dxa"/>
          </w:tcPr>
          <w:p w14:paraId="564AD62F"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NegEn</w:t>
            </w:r>
            <w:proofErr w:type="spellEnd"/>
          </w:p>
        </w:tc>
        <w:tc>
          <w:tcPr>
            <w:tcW w:w="900" w:type="dxa"/>
          </w:tcPr>
          <w:p w14:paraId="1007BDAA"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49A8CC8B" w14:textId="77777777" w:rsidTr="001C6DAE">
        <w:tc>
          <w:tcPr>
            <w:tcW w:w="1705" w:type="dxa"/>
          </w:tcPr>
          <w:p w14:paraId="75E1E390"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SingleGain</w:t>
            </w:r>
            <w:proofErr w:type="spellEnd"/>
          </w:p>
        </w:tc>
        <w:tc>
          <w:tcPr>
            <w:tcW w:w="900" w:type="dxa"/>
          </w:tcPr>
          <w:p w14:paraId="75E4128E"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1345A03F" w14:textId="77777777" w:rsidTr="001C6DAE">
        <w:tc>
          <w:tcPr>
            <w:tcW w:w="1705" w:type="dxa"/>
          </w:tcPr>
          <w:p w14:paraId="6BBBCD2E"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Select</w:t>
            </w:r>
          </w:p>
        </w:tc>
        <w:tc>
          <w:tcPr>
            <w:tcW w:w="900" w:type="dxa"/>
          </w:tcPr>
          <w:p w14:paraId="1EBB5201"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1E6F5D25" w14:textId="77777777" w:rsidTr="001C6DAE">
        <w:tc>
          <w:tcPr>
            <w:tcW w:w="1705" w:type="dxa"/>
          </w:tcPr>
          <w:p w14:paraId="712146FB"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XQ1</w:t>
            </w:r>
          </w:p>
        </w:tc>
        <w:tc>
          <w:tcPr>
            <w:tcW w:w="900" w:type="dxa"/>
          </w:tcPr>
          <w:p w14:paraId="24AD10EF" w14:textId="1381637E"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04DA0109" w14:textId="77777777" w:rsidTr="001C6DAE">
        <w:tc>
          <w:tcPr>
            <w:tcW w:w="1705" w:type="dxa"/>
          </w:tcPr>
          <w:p w14:paraId="31551063"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Type</w:t>
            </w:r>
          </w:p>
        </w:tc>
        <w:tc>
          <w:tcPr>
            <w:tcW w:w="900" w:type="dxa"/>
          </w:tcPr>
          <w:p w14:paraId="2762656E"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7CC265FD" w14:textId="77777777" w:rsidTr="001C6DAE">
        <w:tc>
          <w:tcPr>
            <w:tcW w:w="1705" w:type="dxa"/>
          </w:tcPr>
          <w:p w14:paraId="3A66621A"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PDM_ENZ</w:t>
            </w:r>
          </w:p>
        </w:tc>
        <w:tc>
          <w:tcPr>
            <w:tcW w:w="900" w:type="dxa"/>
          </w:tcPr>
          <w:p w14:paraId="04CE6341"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29ED361D" w14:textId="77777777" w:rsidTr="001C6DAE">
        <w:tc>
          <w:tcPr>
            <w:tcW w:w="1705" w:type="dxa"/>
          </w:tcPr>
          <w:p w14:paraId="48CF8FA6"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XQ2</w:t>
            </w:r>
          </w:p>
        </w:tc>
        <w:tc>
          <w:tcPr>
            <w:tcW w:w="900" w:type="dxa"/>
          </w:tcPr>
          <w:p w14:paraId="5DC6AD24" w14:textId="5CE79C0E"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bl>
    <w:p w14:paraId="0C41CFEE" w14:textId="77777777" w:rsidR="00AD4898" w:rsidRDefault="00AD4898" w:rsidP="00AD4898">
      <w:pPr>
        <w:rPr>
          <w:rFonts w:ascii="Times New Roman" w:hAnsi="Times New Roman" w:cs="Times New Roman"/>
          <w:sz w:val="24"/>
          <w:szCs w:val="24"/>
        </w:rPr>
      </w:pPr>
    </w:p>
    <w:p w14:paraId="1832BD6C" w14:textId="29572572" w:rsidR="00AD4898" w:rsidRDefault="00AD4898">
      <w:pPr>
        <w:rPr>
          <w:rFonts w:ascii="Times New Roman" w:hAnsi="Times New Roman" w:cs="Times New Roman"/>
          <w:sz w:val="24"/>
          <w:szCs w:val="24"/>
        </w:rPr>
      </w:pPr>
    </w:p>
    <w:p w14:paraId="4D1C3010" w14:textId="223DC06B" w:rsidR="00AD4898" w:rsidRPr="009A427B" w:rsidRDefault="00AD4898" w:rsidP="00AD4898">
      <w:pPr>
        <w:rPr>
          <w:rFonts w:ascii="Times New Roman" w:hAnsi="Times New Roman" w:cs="Times New Roman"/>
          <w:b/>
          <w:bCs/>
          <w:sz w:val="28"/>
          <w:szCs w:val="28"/>
        </w:rPr>
      </w:pPr>
      <w:r w:rsidRPr="009A427B">
        <w:rPr>
          <w:rFonts w:ascii="Times New Roman" w:hAnsi="Times New Roman" w:cs="Times New Roman"/>
          <w:b/>
          <w:bCs/>
          <w:sz w:val="28"/>
          <w:szCs w:val="28"/>
        </w:rPr>
        <w:t>PDM mode (ckt2)</w:t>
      </w:r>
    </w:p>
    <w:p w14:paraId="4D6CA191" w14:textId="77777777" w:rsidR="00AD4898" w:rsidRDefault="00AD4898" w:rsidP="00AD4898">
      <w:pPr>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705"/>
        <w:gridCol w:w="900"/>
      </w:tblGrid>
      <w:tr w:rsidR="00AD4898" w14:paraId="71213BBD" w14:textId="77777777" w:rsidTr="001C6DAE">
        <w:tc>
          <w:tcPr>
            <w:tcW w:w="1705" w:type="dxa"/>
            <w:tcBorders>
              <w:top w:val="single" w:sz="18" w:space="0" w:color="auto"/>
              <w:bottom w:val="double" w:sz="4" w:space="0" w:color="auto"/>
            </w:tcBorders>
          </w:tcPr>
          <w:p w14:paraId="5B7F03A7"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Signals</w:t>
            </w:r>
          </w:p>
        </w:tc>
        <w:tc>
          <w:tcPr>
            <w:tcW w:w="900" w:type="dxa"/>
            <w:tcBorders>
              <w:top w:val="single" w:sz="18" w:space="0" w:color="auto"/>
              <w:bottom w:val="double" w:sz="4" w:space="0" w:color="auto"/>
            </w:tcBorders>
          </w:tcPr>
          <w:p w14:paraId="32BBFE8D"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State</w:t>
            </w:r>
          </w:p>
        </w:tc>
      </w:tr>
      <w:tr w:rsidR="00AD4898" w14:paraId="7CB0A262" w14:textId="77777777" w:rsidTr="001C6DAE">
        <w:tc>
          <w:tcPr>
            <w:tcW w:w="1705" w:type="dxa"/>
            <w:tcBorders>
              <w:top w:val="double" w:sz="4" w:space="0" w:color="auto"/>
            </w:tcBorders>
          </w:tcPr>
          <w:p w14:paraId="22FDBDAB"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Dual_V_EN</w:t>
            </w:r>
            <w:proofErr w:type="spellEnd"/>
          </w:p>
        </w:tc>
        <w:tc>
          <w:tcPr>
            <w:tcW w:w="900" w:type="dxa"/>
            <w:tcBorders>
              <w:top w:val="double" w:sz="4" w:space="0" w:color="auto"/>
            </w:tcBorders>
          </w:tcPr>
          <w:p w14:paraId="7B621445"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w:t>
            </w:r>
          </w:p>
        </w:tc>
      </w:tr>
      <w:tr w:rsidR="00AD4898" w14:paraId="0AAEA2DE" w14:textId="77777777" w:rsidTr="001C6DAE">
        <w:tc>
          <w:tcPr>
            <w:tcW w:w="1705" w:type="dxa"/>
          </w:tcPr>
          <w:p w14:paraId="1F528B9B"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PlusEn</w:t>
            </w:r>
            <w:proofErr w:type="spellEnd"/>
          </w:p>
        </w:tc>
        <w:tc>
          <w:tcPr>
            <w:tcW w:w="900" w:type="dxa"/>
          </w:tcPr>
          <w:p w14:paraId="3CC2727B"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4233EDD7" w14:textId="77777777" w:rsidTr="001C6DAE">
        <w:tc>
          <w:tcPr>
            <w:tcW w:w="1705" w:type="dxa"/>
          </w:tcPr>
          <w:p w14:paraId="68AACB61"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CLK_EN</w:t>
            </w:r>
          </w:p>
        </w:tc>
        <w:tc>
          <w:tcPr>
            <w:tcW w:w="900" w:type="dxa"/>
          </w:tcPr>
          <w:p w14:paraId="7B4932EF"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21E2E0F1" w14:textId="77777777" w:rsidTr="001C6DAE">
        <w:tc>
          <w:tcPr>
            <w:tcW w:w="1705" w:type="dxa"/>
          </w:tcPr>
          <w:p w14:paraId="5D38240D"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NegEn</w:t>
            </w:r>
            <w:proofErr w:type="spellEnd"/>
          </w:p>
        </w:tc>
        <w:tc>
          <w:tcPr>
            <w:tcW w:w="900" w:type="dxa"/>
          </w:tcPr>
          <w:p w14:paraId="4DCBE37C"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07A163A8" w14:textId="77777777" w:rsidTr="001C6DAE">
        <w:tc>
          <w:tcPr>
            <w:tcW w:w="1705" w:type="dxa"/>
          </w:tcPr>
          <w:p w14:paraId="17DC4FAD" w14:textId="77777777" w:rsidR="00AD4898" w:rsidRDefault="00AD4898" w:rsidP="003722DF">
            <w:pPr>
              <w:rPr>
                <w:rFonts w:ascii="Times New Roman" w:hAnsi="Times New Roman" w:cs="Times New Roman"/>
                <w:sz w:val="24"/>
                <w:szCs w:val="24"/>
              </w:rPr>
            </w:pPr>
            <w:proofErr w:type="spellStart"/>
            <w:r>
              <w:rPr>
                <w:rFonts w:ascii="Times New Roman" w:hAnsi="Times New Roman" w:cs="Times New Roman"/>
                <w:sz w:val="24"/>
                <w:szCs w:val="24"/>
              </w:rPr>
              <w:t>SingleGain</w:t>
            </w:r>
            <w:proofErr w:type="spellEnd"/>
          </w:p>
        </w:tc>
        <w:tc>
          <w:tcPr>
            <w:tcW w:w="900" w:type="dxa"/>
          </w:tcPr>
          <w:p w14:paraId="79E95651"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49E63500" w14:textId="77777777" w:rsidTr="001C6DAE">
        <w:tc>
          <w:tcPr>
            <w:tcW w:w="1705" w:type="dxa"/>
          </w:tcPr>
          <w:p w14:paraId="5578CBD1"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Select</w:t>
            </w:r>
          </w:p>
        </w:tc>
        <w:tc>
          <w:tcPr>
            <w:tcW w:w="900" w:type="dxa"/>
          </w:tcPr>
          <w:p w14:paraId="162FFC13"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1A8A2AF4" w14:textId="77777777" w:rsidTr="001C6DAE">
        <w:tc>
          <w:tcPr>
            <w:tcW w:w="1705" w:type="dxa"/>
          </w:tcPr>
          <w:p w14:paraId="1F8C2183"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XQ1</w:t>
            </w:r>
          </w:p>
        </w:tc>
        <w:tc>
          <w:tcPr>
            <w:tcW w:w="900" w:type="dxa"/>
          </w:tcPr>
          <w:p w14:paraId="5DEE5044"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7675F4B8" w14:textId="77777777" w:rsidTr="001C6DAE">
        <w:tc>
          <w:tcPr>
            <w:tcW w:w="1705" w:type="dxa"/>
          </w:tcPr>
          <w:p w14:paraId="419E9BD9"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Type</w:t>
            </w:r>
          </w:p>
        </w:tc>
        <w:tc>
          <w:tcPr>
            <w:tcW w:w="900" w:type="dxa"/>
          </w:tcPr>
          <w:p w14:paraId="7CCD9910"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1</w:t>
            </w:r>
          </w:p>
        </w:tc>
      </w:tr>
      <w:tr w:rsidR="00AD4898" w14:paraId="40213B68" w14:textId="77777777" w:rsidTr="001C6DAE">
        <w:tc>
          <w:tcPr>
            <w:tcW w:w="1705" w:type="dxa"/>
          </w:tcPr>
          <w:p w14:paraId="263A2511"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PDM_ENZ</w:t>
            </w:r>
          </w:p>
        </w:tc>
        <w:tc>
          <w:tcPr>
            <w:tcW w:w="900" w:type="dxa"/>
          </w:tcPr>
          <w:p w14:paraId="1FACB826"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r w:rsidR="00AD4898" w14:paraId="1E97D8F1" w14:textId="77777777" w:rsidTr="001C6DAE">
        <w:tc>
          <w:tcPr>
            <w:tcW w:w="1705" w:type="dxa"/>
          </w:tcPr>
          <w:p w14:paraId="55F0E80F"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XQ2</w:t>
            </w:r>
          </w:p>
        </w:tc>
        <w:tc>
          <w:tcPr>
            <w:tcW w:w="900" w:type="dxa"/>
          </w:tcPr>
          <w:p w14:paraId="16037B24" w14:textId="77777777" w:rsidR="00AD4898" w:rsidRDefault="00AD4898" w:rsidP="003722DF">
            <w:pPr>
              <w:rPr>
                <w:rFonts w:ascii="Times New Roman" w:hAnsi="Times New Roman" w:cs="Times New Roman"/>
                <w:sz w:val="24"/>
                <w:szCs w:val="24"/>
              </w:rPr>
            </w:pPr>
            <w:r>
              <w:rPr>
                <w:rFonts w:ascii="Times New Roman" w:hAnsi="Times New Roman" w:cs="Times New Roman"/>
                <w:sz w:val="24"/>
                <w:szCs w:val="24"/>
              </w:rPr>
              <w:t>0</w:t>
            </w:r>
          </w:p>
        </w:tc>
      </w:tr>
    </w:tbl>
    <w:p w14:paraId="426A4641" w14:textId="77777777" w:rsidR="00AD4898" w:rsidRDefault="00AD4898" w:rsidP="00AD4898">
      <w:pPr>
        <w:rPr>
          <w:rFonts w:ascii="Times New Roman" w:hAnsi="Times New Roman" w:cs="Times New Roman"/>
          <w:sz w:val="24"/>
          <w:szCs w:val="24"/>
        </w:rPr>
      </w:pPr>
    </w:p>
    <w:p w14:paraId="0F445FCF" w14:textId="7702ACE9" w:rsidR="00AD4898" w:rsidRDefault="00AD4898">
      <w:pPr>
        <w:rPr>
          <w:rFonts w:ascii="Times New Roman" w:hAnsi="Times New Roman" w:cs="Times New Roman"/>
          <w:sz w:val="24"/>
          <w:szCs w:val="24"/>
        </w:rPr>
      </w:pPr>
    </w:p>
    <w:p w14:paraId="3CB05CBB" w14:textId="1CAFFEFE" w:rsidR="007320ED" w:rsidRDefault="007320ED" w:rsidP="007320ED">
      <w:pPr>
        <w:jc w:val="center"/>
        <w:rPr>
          <w:rFonts w:ascii="Times New Roman" w:hAnsi="Times New Roman" w:cs="Times New Roman"/>
          <w:b/>
          <w:bCs/>
          <w:sz w:val="32"/>
          <w:szCs w:val="32"/>
        </w:rPr>
      </w:pPr>
      <w:r w:rsidRPr="007320ED">
        <w:rPr>
          <w:rFonts w:ascii="Times New Roman" w:hAnsi="Times New Roman" w:cs="Times New Roman"/>
          <w:b/>
          <w:bCs/>
          <w:sz w:val="32"/>
          <w:szCs w:val="32"/>
        </w:rPr>
        <w:t>Monitor Selection Unit</w:t>
      </w:r>
    </w:p>
    <w:p w14:paraId="26D617D6" w14:textId="7E5D441B" w:rsidR="007320ED" w:rsidRDefault="007320ED" w:rsidP="007320ED">
      <w:pPr>
        <w:rPr>
          <w:rFonts w:ascii="Times New Roman" w:hAnsi="Times New Roman" w:cs="Times New Roman"/>
          <w:sz w:val="24"/>
          <w:szCs w:val="24"/>
        </w:rPr>
      </w:pPr>
    </w:p>
    <w:p w14:paraId="5B0AB811" w14:textId="02B12B63" w:rsidR="007320ED" w:rsidRDefault="007320ED" w:rsidP="007320ED">
      <w:pPr>
        <w:rPr>
          <w:rFonts w:ascii="Times New Roman" w:hAnsi="Times New Roman" w:cs="Times New Roman"/>
          <w:sz w:val="24"/>
          <w:szCs w:val="24"/>
        </w:rPr>
      </w:pPr>
      <w:r w:rsidRPr="007320ED">
        <w:rPr>
          <w:rFonts w:ascii="Times New Roman" w:hAnsi="Times New Roman" w:cs="Times New Roman"/>
          <w:sz w:val="24"/>
          <w:szCs w:val="24"/>
        </w:rPr>
        <w:t xml:space="preserve">There are </w:t>
      </w:r>
      <w:r>
        <w:rPr>
          <w:rFonts w:ascii="Times New Roman" w:hAnsi="Times New Roman" w:cs="Times New Roman"/>
          <w:sz w:val="24"/>
          <w:szCs w:val="24"/>
        </w:rPr>
        <w:t>10 PAC195X-1 IC that monitor 4 microphone current inputs for a total of 40 DUTs.</w:t>
      </w:r>
    </w:p>
    <w:p w14:paraId="61DA1ACD" w14:textId="07432044" w:rsidR="007320ED" w:rsidRDefault="007320ED" w:rsidP="007320ED">
      <w:pPr>
        <w:rPr>
          <w:rFonts w:ascii="Times New Roman" w:hAnsi="Times New Roman" w:cs="Times New Roman"/>
          <w:sz w:val="24"/>
          <w:szCs w:val="24"/>
        </w:rPr>
      </w:pPr>
    </w:p>
    <w:p w14:paraId="35398980" w14:textId="65B34D2D" w:rsidR="007320ED" w:rsidRDefault="007320ED" w:rsidP="007320ED">
      <w:pPr>
        <w:rPr>
          <w:rFonts w:ascii="Times New Roman" w:hAnsi="Times New Roman" w:cs="Times New Roman"/>
          <w:sz w:val="24"/>
          <w:szCs w:val="24"/>
        </w:rPr>
      </w:pPr>
      <w:r>
        <w:rPr>
          <w:rFonts w:ascii="Times New Roman" w:hAnsi="Times New Roman" w:cs="Times New Roman"/>
          <w:sz w:val="24"/>
          <w:szCs w:val="24"/>
        </w:rPr>
        <w:t>Each of the PAC195X-1 ICs has a dedicate</w:t>
      </w:r>
      <w:r w:rsidR="00506B3D">
        <w:rPr>
          <w:rFonts w:ascii="Times New Roman" w:hAnsi="Times New Roman" w:cs="Times New Roman"/>
          <w:sz w:val="24"/>
          <w:szCs w:val="24"/>
        </w:rPr>
        <w:t>d I2C interface. This is used to query each of the 4 current sense functions. The results are fed back to the MCU.</w:t>
      </w:r>
    </w:p>
    <w:p w14:paraId="2AA49A1B" w14:textId="07B8C0B9" w:rsidR="00506B3D" w:rsidRDefault="00506B3D" w:rsidP="007320ED">
      <w:pPr>
        <w:rPr>
          <w:rFonts w:ascii="Times New Roman" w:hAnsi="Times New Roman" w:cs="Times New Roman"/>
          <w:sz w:val="24"/>
          <w:szCs w:val="24"/>
        </w:rPr>
      </w:pPr>
    </w:p>
    <w:p w14:paraId="55C6348D" w14:textId="0882C70C" w:rsidR="00506B3D" w:rsidRDefault="00506B3D" w:rsidP="007320ED">
      <w:pPr>
        <w:rPr>
          <w:rFonts w:ascii="Times New Roman" w:hAnsi="Times New Roman" w:cs="Times New Roman"/>
          <w:sz w:val="24"/>
          <w:szCs w:val="24"/>
        </w:rPr>
      </w:pPr>
    </w:p>
    <w:p w14:paraId="1C1AB9AE" w14:textId="096FB211" w:rsidR="004C2997" w:rsidRPr="00F4732E" w:rsidRDefault="004C2997" w:rsidP="004C2997">
      <w:pPr>
        <w:jc w:val="center"/>
        <w:rPr>
          <w:rFonts w:ascii="Times New Roman" w:hAnsi="Times New Roman" w:cs="Times New Roman"/>
          <w:b/>
          <w:bCs/>
          <w:sz w:val="32"/>
          <w:szCs w:val="32"/>
        </w:rPr>
      </w:pPr>
      <w:r w:rsidRPr="00F4732E">
        <w:rPr>
          <w:rFonts w:ascii="Times New Roman" w:hAnsi="Times New Roman" w:cs="Times New Roman"/>
          <w:b/>
          <w:bCs/>
          <w:sz w:val="32"/>
          <w:szCs w:val="32"/>
        </w:rPr>
        <w:t>Microphone Selection Unit</w:t>
      </w:r>
    </w:p>
    <w:p w14:paraId="1D0EFE2F" w14:textId="633A19E7" w:rsidR="004C2997" w:rsidRDefault="004C2997" w:rsidP="007320ED">
      <w:pPr>
        <w:rPr>
          <w:rFonts w:ascii="Times New Roman" w:hAnsi="Times New Roman" w:cs="Times New Roman"/>
          <w:sz w:val="24"/>
          <w:szCs w:val="24"/>
        </w:rPr>
      </w:pPr>
    </w:p>
    <w:p w14:paraId="4700A209" w14:textId="0F5FF70C" w:rsidR="004C2997" w:rsidRDefault="000B617F" w:rsidP="007320ED">
      <w:pPr>
        <w:rPr>
          <w:rFonts w:ascii="Times New Roman" w:hAnsi="Times New Roman" w:cs="Times New Roman"/>
          <w:sz w:val="24"/>
          <w:szCs w:val="24"/>
        </w:rPr>
      </w:pPr>
      <w:r>
        <w:rPr>
          <w:rFonts w:ascii="Times New Roman" w:hAnsi="Times New Roman" w:cs="Times New Roman"/>
          <w:sz w:val="24"/>
          <w:szCs w:val="24"/>
        </w:rPr>
        <w:t xml:space="preserve">This section consists of </w:t>
      </w:r>
      <w:r w:rsidR="008B4515">
        <w:rPr>
          <w:rFonts w:ascii="Times New Roman" w:hAnsi="Times New Roman" w:cs="Times New Roman"/>
          <w:sz w:val="24"/>
          <w:szCs w:val="24"/>
        </w:rPr>
        <w:t xml:space="preserve">5 8-bit D Flip-Flops. They are configured as 8-bit shift registers daisy chained together. The initial condition sends the CLEARZ signal low. This clears the entire shift register. To start the process, the </w:t>
      </w:r>
      <w:proofErr w:type="spellStart"/>
      <w:r w:rsidR="008B4515">
        <w:rPr>
          <w:rFonts w:ascii="Times New Roman" w:hAnsi="Times New Roman" w:cs="Times New Roman"/>
          <w:sz w:val="24"/>
          <w:szCs w:val="24"/>
        </w:rPr>
        <w:t>Init_Bit</w:t>
      </w:r>
      <w:proofErr w:type="spellEnd"/>
      <w:r w:rsidR="008B4515">
        <w:rPr>
          <w:rFonts w:ascii="Times New Roman" w:hAnsi="Times New Roman" w:cs="Times New Roman"/>
          <w:sz w:val="24"/>
          <w:szCs w:val="24"/>
        </w:rPr>
        <w:t xml:space="preserve"> is set high then clocked in with the </w:t>
      </w:r>
      <w:proofErr w:type="spellStart"/>
      <w:r w:rsidR="008B4515">
        <w:rPr>
          <w:rFonts w:ascii="Times New Roman" w:hAnsi="Times New Roman" w:cs="Times New Roman"/>
          <w:sz w:val="24"/>
          <w:szCs w:val="24"/>
        </w:rPr>
        <w:t>RingCLK</w:t>
      </w:r>
      <w:proofErr w:type="spellEnd"/>
      <w:r w:rsidR="008B4515">
        <w:rPr>
          <w:rFonts w:ascii="Times New Roman" w:hAnsi="Times New Roman" w:cs="Times New Roman"/>
          <w:sz w:val="24"/>
          <w:szCs w:val="24"/>
        </w:rPr>
        <w:t xml:space="preserve">. This will </w:t>
      </w:r>
      <w:r w:rsidR="008B4515">
        <w:rPr>
          <w:rFonts w:ascii="Times New Roman" w:hAnsi="Times New Roman" w:cs="Times New Roman"/>
          <w:sz w:val="24"/>
          <w:szCs w:val="24"/>
        </w:rPr>
        <w:lastRenderedPageBreak/>
        <w:t xml:space="preserve">select the first DUT on the XQ1 signal of the </w:t>
      </w:r>
      <w:r w:rsidR="00F548ED">
        <w:rPr>
          <w:rFonts w:ascii="Times New Roman" w:hAnsi="Times New Roman" w:cs="Times New Roman"/>
          <w:sz w:val="24"/>
          <w:szCs w:val="24"/>
        </w:rPr>
        <w:t xml:space="preserve">first </w:t>
      </w:r>
      <w:r w:rsidR="008B4515">
        <w:rPr>
          <w:rFonts w:ascii="Times New Roman" w:hAnsi="Times New Roman" w:cs="Times New Roman"/>
          <w:sz w:val="24"/>
          <w:szCs w:val="24"/>
        </w:rPr>
        <w:t>Dual</w:t>
      </w:r>
      <w:r w:rsidR="00F548ED">
        <w:rPr>
          <w:rFonts w:ascii="Times New Roman" w:hAnsi="Times New Roman" w:cs="Times New Roman"/>
          <w:sz w:val="24"/>
          <w:szCs w:val="24"/>
        </w:rPr>
        <w:t xml:space="preserve"> Mic Interface. The high state is clocked through all the DUTs one at a time.</w:t>
      </w:r>
    </w:p>
    <w:p w14:paraId="6F954672" w14:textId="1FA80115" w:rsidR="00F548ED" w:rsidRDefault="00F548ED" w:rsidP="007320ED">
      <w:pPr>
        <w:rPr>
          <w:rFonts w:ascii="Times New Roman" w:hAnsi="Times New Roman" w:cs="Times New Roman"/>
          <w:sz w:val="24"/>
          <w:szCs w:val="24"/>
        </w:rPr>
      </w:pPr>
    </w:p>
    <w:p w14:paraId="0B3E417F" w14:textId="6E6367D2" w:rsidR="00F548ED" w:rsidRDefault="00F548ED" w:rsidP="007320ED">
      <w:pPr>
        <w:rPr>
          <w:rFonts w:ascii="Times New Roman" w:hAnsi="Times New Roman" w:cs="Times New Roman"/>
          <w:sz w:val="24"/>
          <w:szCs w:val="24"/>
        </w:rPr>
      </w:pPr>
    </w:p>
    <w:p w14:paraId="7692D673" w14:textId="6C4DEF42" w:rsidR="00F548ED" w:rsidRPr="00F4732E" w:rsidRDefault="00F4732E" w:rsidP="00F4732E">
      <w:pPr>
        <w:jc w:val="center"/>
        <w:rPr>
          <w:rFonts w:ascii="Times New Roman" w:hAnsi="Times New Roman" w:cs="Times New Roman"/>
          <w:b/>
          <w:bCs/>
          <w:sz w:val="32"/>
          <w:szCs w:val="32"/>
        </w:rPr>
      </w:pPr>
      <w:r w:rsidRPr="00F4732E">
        <w:rPr>
          <w:rFonts w:ascii="Times New Roman" w:hAnsi="Times New Roman" w:cs="Times New Roman"/>
          <w:b/>
          <w:bCs/>
          <w:sz w:val="32"/>
          <w:szCs w:val="32"/>
        </w:rPr>
        <w:t>I2C Selector Unit</w:t>
      </w:r>
    </w:p>
    <w:p w14:paraId="76BBDA06" w14:textId="04E0A98C" w:rsidR="00F548ED" w:rsidRDefault="00F548ED" w:rsidP="007320ED">
      <w:pPr>
        <w:rPr>
          <w:rFonts w:ascii="Times New Roman" w:hAnsi="Times New Roman" w:cs="Times New Roman"/>
          <w:sz w:val="24"/>
          <w:szCs w:val="24"/>
        </w:rPr>
      </w:pPr>
    </w:p>
    <w:p w14:paraId="39D508FF" w14:textId="0DFBC4B9" w:rsidR="00F4732E" w:rsidRDefault="00C83D3B" w:rsidP="007320ED">
      <w:pPr>
        <w:rPr>
          <w:rFonts w:ascii="Times New Roman" w:hAnsi="Times New Roman" w:cs="Times New Roman"/>
          <w:sz w:val="24"/>
          <w:szCs w:val="24"/>
        </w:rPr>
      </w:pPr>
      <w:r>
        <w:rPr>
          <w:rFonts w:ascii="Times New Roman" w:hAnsi="Times New Roman" w:cs="Times New Roman"/>
          <w:sz w:val="24"/>
          <w:szCs w:val="24"/>
        </w:rPr>
        <w:t>Which I2C bus is active is determined by the input control logic. 2WAddr0, 2WAddr1, and 2WAddr2 address the 1 of 8 I2C ports on the selecting IC. 2WAddr3 and 2WAddr4 determine which IC determines the appropriate I2C bus. The I2C selector ICs are chained together.</w:t>
      </w:r>
    </w:p>
    <w:p w14:paraId="0EB6B823" w14:textId="12C2E2C5" w:rsidR="00C83D3B" w:rsidRDefault="00C83D3B" w:rsidP="007320ED">
      <w:pPr>
        <w:rPr>
          <w:rFonts w:ascii="Times New Roman" w:hAnsi="Times New Roman" w:cs="Times New Roman"/>
          <w:sz w:val="24"/>
          <w:szCs w:val="24"/>
        </w:rPr>
      </w:pPr>
    </w:p>
    <w:p w14:paraId="5982610D" w14:textId="79D2267B" w:rsidR="00C83D3B" w:rsidRDefault="00C83D3B" w:rsidP="007320ED">
      <w:pPr>
        <w:rPr>
          <w:rFonts w:ascii="Times New Roman" w:hAnsi="Times New Roman" w:cs="Times New Roman"/>
          <w:sz w:val="24"/>
          <w:szCs w:val="24"/>
        </w:rPr>
      </w:pPr>
    </w:p>
    <w:p w14:paraId="00E4D377" w14:textId="01BE3AA0" w:rsidR="00FD2173" w:rsidRPr="002B2D7C" w:rsidRDefault="00FD2173" w:rsidP="002B2D7C">
      <w:pPr>
        <w:jc w:val="center"/>
        <w:rPr>
          <w:rFonts w:ascii="Times New Roman" w:hAnsi="Times New Roman" w:cs="Times New Roman"/>
          <w:b/>
          <w:bCs/>
          <w:sz w:val="32"/>
          <w:szCs w:val="32"/>
        </w:rPr>
      </w:pPr>
      <w:r w:rsidRPr="00FD2173">
        <w:rPr>
          <w:rFonts w:ascii="Times New Roman" w:hAnsi="Times New Roman" w:cs="Times New Roman"/>
          <w:b/>
          <w:bCs/>
          <w:sz w:val="32"/>
          <w:szCs w:val="32"/>
        </w:rPr>
        <w:t>Clock Source Uni</w:t>
      </w:r>
      <w:r w:rsidR="002B2D7C">
        <w:rPr>
          <w:rFonts w:ascii="Times New Roman" w:hAnsi="Times New Roman" w:cs="Times New Roman"/>
          <w:b/>
          <w:bCs/>
          <w:sz w:val="32"/>
          <w:szCs w:val="32"/>
        </w:rPr>
        <w:t>t</w:t>
      </w:r>
    </w:p>
    <w:p w14:paraId="7CA5FBE3" w14:textId="77777777" w:rsidR="002B2D7C" w:rsidRDefault="002B2D7C" w:rsidP="007320ED">
      <w:pPr>
        <w:rPr>
          <w:rFonts w:ascii="Times New Roman" w:hAnsi="Times New Roman" w:cs="Times New Roman"/>
          <w:sz w:val="24"/>
          <w:szCs w:val="24"/>
        </w:rPr>
      </w:pPr>
    </w:p>
    <w:p w14:paraId="279F0637" w14:textId="7ADA7A5C" w:rsidR="002B2D7C" w:rsidRDefault="000D4C77" w:rsidP="007320ED">
      <w:pPr>
        <w:rPr>
          <w:rFonts w:ascii="Times New Roman" w:hAnsi="Times New Roman" w:cs="Times New Roman"/>
          <w:sz w:val="24"/>
          <w:szCs w:val="24"/>
        </w:rPr>
      </w:pPr>
      <w:r>
        <w:rPr>
          <w:rFonts w:ascii="Times New Roman" w:hAnsi="Times New Roman" w:cs="Times New Roman"/>
          <w:sz w:val="24"/>
          <w:szCs w:val="24"/>
        </w:rPr>
        <w:t>The bit clocks are generated in this unit. U3704 generates</w:t>
      </w:r>
      <w:r w:rsidR="002B2D7C">
        <w:rPr>
          <w:rFonts w:ascii="Times New Roman" w:hAnsi="Times New Roman" w:cs="Times New Roman"/>
          <w:sz w:val="24"/>
          <w:szCs w:val="24"/>
        </w:rPr>
        <w:t xml:space="preserve"> MIC_CLK_A, MIC_CLK_B, MIC_CLK_C, and MIC_CLK_D</w:t>
      </w:r>
      <w:r>
        <w:rPr>
          <w:rFonts w:ascii="Times New Roman" w:hAnsi="Times New Roman" w:cs="Times New Roman"/>
          <w:sz w:val="24"/>
          <w:szCs w:val="24"/>
        </w:rPr>
        <w:t xml:space="preserve"> bit clock sources and </w:t>
      </w:r>
      <w:r w:rsidR="002B2D7C">
        <w:rPr>
          <w:rFonts w:ascii="Times New Roman" w:hAnsi="Times New Roman" w:cs="Times New Roman"/>
          <w:sz w:val="24"/>
          <w:szCs w:val="24"/>
        </w:rPr>
        <w:t>the MST_DATA_CLK bit clock</w:t>
      </w:r>
      <w:r>
        <w:rPr>
          <w:rFonts w:ascii="Times New Roman" w:hAnsi="Times New Roman" w:cs="Times New Roman"/>
          <w:sz w:val="24"/>
          <w:szCs w:val="24"/>
        </w:rPr>
        <w:t xml:space="preserve"> that is inverted</w:t>
      </w:r>
      <w:r w:rsidR="005B5ACB">
        <w:rPr>
          <w:rFonts w:ascii="Times New Roman" w:hAnsi="Times New Roman" w:cs="Times New Roman"/>
          <w:sz w:val="24"/>
          <w:szCs w:val="24"/>
        </w:rPr>
        <w:t xml:space="preserve"> </w:t>
      </w:r>
      <w:proofErr w:type="gramStart"/>
      <w:r w:rsidR="009D71FE">
        <w:rPr>
          <w:rFonts w:ascii="Times New Roman" w:hAnsi="Times New Roman" w:cs="Times New Roman"/>
          <w:sz w:val="24"/>
          <w:szCs w:val="24"/>
        </w:rPr>
        <w:t>The</w:t>
      </w:r>
      <w:proofErr w:type="gramEnd"/>
      <w:r w:rsidR="009D71FE">
        <w:rPr>
          <w:rFonts w:ascii="Times New Roman" w:hAnsi="Times New Roman" w:cs="Times New Roman"/>
          <w:sz w:val="24"/>
          <w:szCs w:val="24"/>
        </w:rPr>
        <w:t xml:space="preserve"> clock frequency is determined by information fed to U3704 from the MCU over an I2C bus.</w:t>
      </w:r>
    </w:p>
    <w:p w14:paraId="0D1419CD" w14:textId="77777777" w:rsidR="002B2D7C" w:rsidRDefault="002B2D7C" w:rsidP="007320ED">
      <w:pPr>
        <w:rPr>
          <w:rFonts w:ascii="Times New Roman" w:hAnsi="Times New Roman" w:cs="Times New Roman"/>
          <w:sz w:val="24"/>
          <w:szCs w:val="24"/>
        </w:rPr>
      </w:pPr>
    </w:p>
    <w:p w14:paraId="48C13B7C" w14:textId="2D449095" w:rsidR="0030167B" w:rsidRDefault="0030167B" w:rsidP="007320ED">
      <w:pPr>
        <w:rPr>
          <w:rFonts w:ascii="Times New Roman" w:hAnsi="Times New Roman" w:cs="Times New Roman"/>
          <w:sz w:val="24"/>
          <w:szCs w:val="24"/>
        </w:rPr>
      </w:pPr>
      <w:r>
        <w:rPr>
          <w:rFonts w:ascii="Times New Roman" w:hAnsi="Times New Roman" w:cs="Times New Roman"/>
          <w:sz w:val="24"/>
          <w:szCs w:val="24"/>
        </w:rPr>
        <w:t>The bit clocks are applied to the level shifting ICs</w:t>
      </w:r>
      <w:r w:rsidR="00FC5926">
        <w:rPr>
          <w:rFonts w:ascii="Times New Roman" w:hAnsi="Times New Roman" w:cs="Times New Roman"/>
          <w:sz w:val="24"/>
          <w:szCs w:val="24"/>
        </w:rPr>
        <w:t xml:space="preserve"> for buffering and fanout, and having the bias voltage applied to the clock before distributing the clocks</w:t>
      </w:r>
      <w:r>
        <w:rPr>
          <w:rFonts w:ascii="Times New Roman" w:hAnsi="Times New Roman" w:cs="Times New Roman"/>
          <w:sz w:val="24"/>
          <w:szCs w:val="24"/>
        </w:rPr>
        <w:t>.</w:t>
      </w:r>
    </w:p>
    <w:p w14:paraId="77833C6F" w14:textId="00B268D6" w:rsidR="00361AB7" w:rsidRDefault="00361AB7" w:rsidP="007320ED">
      <w:pPr>
        <w:rPr>
          <w:rFonts w:ascii="Times New Roman" w:hAnsi="Times New Roman" w:cs="Times New Roman"/>
          <w:sz w:val="24"/>
          <w:szCs w:val="24"/>
        </w:rPr>
      </w:pPr>
    </w:p>
    <w:p w14:paraId="576C8C9E" w14:textId="7A5B700C" w:rsidR="00361AB7" w:rsidRDefault="00361AB7" w:rsidP="007320ED">
      <w:pPr>
        <w:rPr>
          <w:rFonts w:ascii="Times New Roman" w:hAnsi="Times New Roman" w:cs="Times New Roman"/>
          <w:sz w:val="24"/>
          <w:szCs w:val="24"/>
        </w:rPr>
      </w:pPr>
    </w:p>
    <w:p w14:paraId="20E6822F" w14:textId="1779E27D" w:rsidR="00361AB7" w:rsidRPr="00361AB7" w:rsidRDefault="00361AB7" w:rsidP="00361AB7">
      <w:pPr>
        <w:jc w:val="center"/>
        <w:rPr>
          <w:rFonts w:ascii="Times New Roman" w:hAnsi="Times New Roman" w:cs="Times New Roman"/>
          <w:b/>
          <w:bCs/>
          <w:sz w:val="32"/>
          <w:szCs w:val="32"/>
        </w:rPr>
      </w:pPr>
      <w:r w:rsidRPr="00361AB7">
        <w:rPr>
          <w:rFonts w:ascii="Times New Roman" w:hAnsi="Times New Roman" w:cs="Times New Roman"/>
          <w:b/>
          <w:bCs/>
          <w:sz w:val="32"/>
          <w:szCs w:val="32"/>
        </w:rPr>
        <w:t>DUT Clock Bias Unit</w:t>
      </w:r>
    </w:p>
    <w:p w14:paraId="39F295C6" w14:textId="2A68A7E5" w:rsidR="00361AB7" w:rsidRDefault="00361AB7" w:rsidP="007320ED">
      <w:pPr>
        <w:rPr>
          <w:rFonts w:ascii="Times New Roman" w:hAnsi="Times New Roman" w:cs="Times New Roman"/>
          <w:sz w:val="24"/>
          <w:szCs w:val="24"/>
        </w:rPr>
      </w:pPr>
    </w:p>
    <w:p w14:paraId="0BFDC34D" w14:textId="213A22E9" w:rsidR="00361AB7" w:rsidRDefault="00361AB7" w:rsidP="007320ED">
      <w:pPr>
        <w:rPr>
          <w:rFonts w:ascii="Times New Roman" w:hAnsi="Times New Roman" w:cs="Times New Roman"/>
          <w:sz w:val="24"/>
          <w:szCs w:val="24"/>
        </w:rPr>
      </w:pPr>
    </w:p>
    <w:p w14:paraId="4E5A187D" w14:textId="7FED25E3" w:rsidR="00361AB7" w:rsidRDefault="006A29C1" w:rsidP="007320ED">
      <w:pPr>
        <w:rPr>
          <w:rFonts w:ascii="Times New Roman" w:hAnsi="Times New Roman" w:cs="Times New Roman"/>
          <w:sz w:val="24"/>
          <w:szCs w:val="24"/>
        </w:rPr>
      </w:pPr>
      <w:r>
        <w:rPr>
          <w:rFonts w:ascii="Times New Roman" w:hAnsi="Times New Roman" w:cs="Times New Roman"/>
          <w:sz w:val="24"/>
          <w:szCs w:val="24"/>
        </w:rPr>
        <w:t xml:space="preserve">The bias voltages for the DUT are developed here by a pair of DACs. U3803, controlled by an SPI bus interface from the MCU, develops the main bias voltage for the DUT and the clock bias voltage. U3805 develops the secondary voltage for the </w:t>
      </w:r>
      <w:r w:rsidR="00E0473D">
        <w:rPr>
          <w:rFonts w:ascii="Times New Roman" w:hAnsi="Times New Roman" w:cs="Times New Roman"/>
          <w:sz w:val="24"/>
          <w:szCs w:val="24"/>
        </w:rPr>
        <w:t>DUT. It is also controlled by an SPI bus interface from the MCU.</w:t>
      </w:r>
    </w:p>
    <w:p w14:paraId="7D42C9CA" w14:textId="064441E6" w:rsidR="00E0473D" w:rsidRDefault="00E0473D" w:rsidP="007320ED">
      <w:pPr>
        <w:rPr>
          <w:rFonts w:ascii="Times New Roman" w:hAnsi="Times New Roman" w:cs="Times New Roman"/>
          <w:sz w:val="24"/>
          <w:szCs w:val="24"/>
        </w:rPr>
      </w:pPr>
    </w:p>
    <w:p w14:paraId="03A0BD3F" w14:textId="4888BF33" w:rsidR="00E0473D" w:rsidRDefault="00E0473D" w:rsidP="007320ED">
      <w:pPr>
        <w:rPr>
          <w:rFonts w:ascii="Times New Roman" w:hAnsi="Times New Roman" w:cs="Times New Roman"/>
          <w:sz w:val="24"/>
          <w:szCs w:val="24"/>
        </w:rPr>
      </w:pPr>
    </w:p>
    <w:p w14:paraId="411BF2E6" w14:textId="450257A6" w:rsidR="00E0473D" w:rsidRPr="00E0473D" w:rsidRDefault="00E0473D" w:rsidP="00E0473D">
      <w:pPr>
        <w:jc w:val="center"/>
        <w:rPr>
          <w:rFonts w:ascii="Times New Roman" w:hAnsi="Times New Roman" w:cs="Times New Roman"/>
          <w:b/>
          <w:bCs/>
          <w:sz w:val="32"/>
          <w:szCs w:val="32"/>
        </w:rPr>
      </w:pPr>
      <w:r w:rsidRPr="00E0473D">
        <w:rPr>
          <w:rFonts w:ascii="Times New Roman" w:hAnsi="Times New Roman" w:cs="Times New Roman"/>
          <w:b/>
          <w:bCs/>
          <w:sz w:val="32"/>
          <w:szCs w:val="32"/>
        </w:rPr>
        <w:t>PDM to I2S Unit</w:t>
      </w:r>
    </w:p>
    <w:p w14:paraId="05E94BC8" w14:textId="620CEE47" w:rsidR="00E0473D" w:rsidRDefault="00E0473D" w:rsidP="007320ED">
      <w:pPr>
        <w:rPr>
          <w:rFonts w:ascii="Times New Roman" w:hAnsi="Times New Roman" w:cs="Times New Roman"/>
          <w:sz w:val="24"/>
          <w:szCs w:val="24"/>
        </w:rPr>
      </w:pPr>
    </w:p>
    <w:p w14:paraId="251E0398" w14:textId="677B4AB0" w:rsidR="00E0473D" w:rsidRDefault="00D042A9" w:rsidP="007320ED">
      <w:pPr>
        <w:rPr>
          <w:rFonts w:ascii="Times New Roman" w:hAnsi="Times New Roman" w:cs="Times New Roman"/>
          <w:sz w:val="24"/>
          <w:szCs w:val="24"/>
        </w:rPr>
      </w:pPr>
      <w:r>
        <w:rPr>
          <w:rFonts w:ascii="Times New Roman" w:hAnsi="Times New Roman" w:cs="Times New Roman"/>
          <w:sz w:val="24"/>
          <w:szCs w:val="24"/>
        </w:rPr>
        <w:t>In this unit there are 5 PDM to I2S converters. Each converter handles 8 MEMS microphones. The PDM data</w:t>
      </w:r>
      <w:r w:rsidR="00D661C5">
        <w:rPr>
          <w:rFonts w:ascii="Times New Roman" w:hAnsi="Times New Roman" w:cs="Times New Roman"/>
          <w:sz w:val="24"/>
          <w:szCs w:val="24"/>
        </w:rPr>
        <w:t xml:space="preserve"> from the Dual Mic Interface</w:t>
      </w:r>
      <w:r>
        <w:rPr>
          <w:rFonts w:ascii="Times New Roman" w:hAnsi="Times New Roman" w:cs="Times New Roman"/>
          <w:sz w:val="24"/>
          <w:szCs w:val="24"/>
        </w:rPr>
        <w:t xml:space="preserve"> is clocked in using the bit clocks and the I2S data is clocked out using the master data clock. The DUT selected is controlled by the PDM_FSYNC which is the Select signal from the MCU. Each converter has its own dedicated I2C</w:t>
      </w:r>
      <w:r w:rsidR="00D661C5">
        <w:rPr>
          <w:rFonts w:ascii="Times New Roman" w:hAnsi="Times New Roman" w:cs="Times New Roman"/>
          <w:sz w:val="24"/>
          <w:szCs w:val="24"/>
        </w:rPr>
        <w:t xml:space="preserve"> bus interface.</w:t>
      </w:r>
    </w:p>
    <w:p w14:paraId="0F5A4DA1" w14:textId="1660D941" w:rsidR="005A79E7" w:rsidRDefault="005A79E7" w:rsidP="007320ED">
      <w:pPr>
        <w:rPr>
          <w:rFonts w:ascii="Times New Roman" w:hAnsi="Times New Roman" w:cs="Times New Roman"/>
          <w:sz w:val="24"/>
          <w:szCs w:val="24"/>
        </w:rPr>
      </w:pPr>
    </w:p>
    <w:p w14:paraId="1C7B5C32" w14:textId="438CABE0" w:rsidR="005A79E7" w:rsidRDefault="005A79E7" w:rsidP="007320ED">
      <w:pPr>
        <w:rPr>
          <w:rFonts w:ascii="Times New Roman" w:hAnsi="Times New Roman" w:cs="Times New Roman"/>
          <w:sz w:val="24"/>
          <w:szCs w:val="24"/>
        </w:rPr>
      </w:pPr>
    </w:p>
    <w:p w14:paraId="06AA95AF" w14:textId="0D768A67" w:rsidR="005A79E7" w:rsidRPr="005A79E7" w:rsidRDefault="005A79E7" w:rsidP="005A79E7">
      <w:pPr>
        <w:jc w:val="center"/>
        <w:rPr>
          <w:rFonts w:ascii="Times New Roman" w:hAnsi="Times New Roman" w:cs="Times New Roman"/>
          <w:b/>
          <w:bCs/>
          <w:sz w:val="32"/>
          <w:szCs w:val="32"/>
        </w:rPr>
      </w:pPr>
      <w:r w:rsidRPr="005A79E7">
        <w:rPr>
          <w:rFonts w:ascii="Times New Roman" w:hAnsi="Times New Roman" w:cs="Times New Roman"/>
          <w:b/>
          <w:bCs/>
          <w:sz w:val="32"/>
          <w:szCs w:val="32"/>
        </w:rPr>
        <w:t>Power Supplies Unit</w:t>
      </w:r>
    </w:p>
    <w:p w14:paraId="17A85C59" w14:textId="30EB8E63" w:rsidR="005A79E7" w:rsidRDefault="005A79E7" w:rsidP="007320ED">
      <w:pPr>
        <w:rPr>
          <w:rFonts w:ascii="Times New Roman" w:hAnsi="Times New Roman" w:cs="Times New Roman"/>
          <w:sz w:val="24"/>
          <w:szCs w:val="24"/>
        </w:rPr>
      </w:pPr>
    </w:p>
    <w:p w14:paraId="57C22D73" w14:textId="4F568B8A" w:rsidR="005A79E7" w:rsidRDefault="005A79E7" w:rsidP="007320ED">
      <w:pPr>
        <w:rPr>
          <w:rFonts w:ascii="Times New Roman" w:hAnsi="Times New Roman" w:cs="Times New Roman"/>
          <w:sz w:val="24"/>
          <w:szCs w:val="24"/>
        </w:rPr>
      </w:pPr>
    </w:p>
    <w:p w14:paraId="46340327" w14:textId="51028617" w:rsidR="005A79E7" w:rsidRDefault="005A79E7" w:rsidP="007320ED">
      <w:pPr>
        <w:rPr>
          <w:rFonts w:ascii="Times New Roman" w:hAnsi="Times New Roman" w:cs="Times New Roman"/>
          <w:sz w:val="24"/>
          <w:szCs w:val="24"/>
        </w:rPr>
      </w:pPr>
      <w:r>
        <w:rPr>
          <w:rFonts w:ascii="Times New Roman" w:hAnsi="Times New Roman" w:cs="Times New Roman"/>
          <w:sz w:val="24"/>
          <w:szCs w:val="24"/>
        </w:rPr>
        <w:t>The power supplies generated are the +6V, +5V, +3.3V, and the +1.8V.</w:t>
      </w:r>
      <w:r w:rsidR="00242EFF">
        <w:rPr>
          <w:rFonts w:ascii="Times New Roman" w:hAnsi="Times New Roman" w:cs="Times New Roman"/>
          <w:sz w:val="24"/>
          <w:szCs w:val="24"/>
        </w:rPr>
        <w:t xml:space="preserve"> The RESETZ signal is also generated here. It resets the MCU when the power supply drops out.</w:t>
      </w:r>
    </w:p>
    <w:p w14:paraId="68DEEE5B" w14:textId="4B6AF645" w:rsidR="00242EFF" w:rsidRDefault="00242EFF" w:rsidP="007320ED">
      <w:pPr>
        <w:rPr>
          <w:rFonts w:ascii="Times New Roman" w:hAnsi="Times New Roman" w:cs="Times New Roman"/>
          <w:sz w:val="24"/>
          <w:szCs w:val="24"/>
        </w:rPr>
      </w:pPr>
    </w:p>
    <w:p w14:paraId="61768D68" w14:textId="1C1BAE8B" w:rsidR="00242EFF" w:rsidRDefault="00242EFF" w:rsidP="007320ED">
      <w:pPr>
        <w:rPr>
          <w:rFonts w:ascii="Times New Roman" w:hAnsi="Times New Roman" w:cs="Times New Roman"/>
          <w:sz w:val="24"/>
          <w:szCs w:val="24"/>
        </w:rPr>
      </w:pPr>
    </w:p>
    <w:p w14:paraId="6D03C337" w14:textId="1D4CFFE6" w:rsidR="00242EFF" w:rsidRPr="00242EFF" w:rsidRDefault="00242EFF" w:rsidP="00242EFF">
      <w:pPr>
        <w:jc w:val="center"/>
        <w:rPr>
          <w:rFonts w:ascii="Times New Roman" w:hAnsi="Times New Roman" w:cs="Times New Roman"/>
          <w:b/>
          <w:bCs/>
          <w:sz w:val="32"/>
          <w:szCs w:val="32"/>
        </w:rPr>
      </w:pPr>
      <w:r w:rsidRPr="00242EFF">
        <w:rPr>
          <w:rFonts w:ascii="Times New Roman" w:hAnsi="Times New Roman" w:cs="Times New Roman"/>
          <w:b/>
          <w:bCs/>
          <w:sz w:val="32"/>
          <w:szCs w:val="32"/>
        </w:rPr>
        <w:t>IC Power Sections Unit</w:t>
      </w:r>
    </w:p>
    <w:p w14:paraId="2E01CE08" w14:textId="1649DA95" w:rsidR="00242EFF" w:rsidRDefault="00242EFF" w:rsidP="007320ED">
      <w:pPr>
        <w:rPr>
          <w:rFonts w:ascii="Times New Roman" w:hAnsi="Times New Roman" w:cs="Times New Roman"/>
          <w:sz w:val="24"/>
          <w:szCs w:val="24"/>
        </w:rPr>
      </w:pPr>
    </w:p>
    <w:p w14:paraId="2A533928" w14:textId="55C481C1" w:rsidR="00242EFF" w:rsidRDefault="00242EFF" w:rsidP="007320ED">
      <w:pPr>
        <w:rPr>
          <w:rFonts w:ascii="Times New Roman" w:hAnsi="Times New Roman" w:cs="Times New Roman"/>
          <w:sz w:val="24"/>
          <w:szCs w:val="24"/>
        </w:rPr>
      </w:pPr>
    </w:p>
    <w:p w14:paraId="6EB2BB3A" w14:textId="0869DCE0" w:rsidR="00242EFF" w:rsidRDefault="00242EFF" w:rsidP="007320ED">
      <w:pPr>
        <w:rPr>
          <w:rFonts w:ascii="Times New Roman" w:hAnsi="Times New Roman" w:cs="Times New Roman"/>
          <w:sz w:val="24"/>
          <w:szCs w:val="24"/>
        </w:rPr>
      </w:pPr>
      <w:r>
        <w:rPr>
          <w:rFonts w:ascii="Times New Roman" w:hAnsi="Times New Roman" w:cs="Times New Roman"/>
          <w:sz w:val="24"/>
          <w:szCs w:val="24"/>
        </w:rPr>
        <w:t xml:space="preserve">This shows the power connections for the ICs from the </w:t>
      </w:r>
      <w:proofErr w:type="spellStart"/>
      <w:r>
        <w:rPr>
          <w:rFonts w:ascii="Times New Roman" w:hAnsi="Times New Roman" w:cs="Times New Roman"/>
          <w:sz w:val="24"/>
          <w:szCs w:val="24"/>
        </w:rPr>
        <w:t>Dual_Mic_Interface</w:t>
      </w:r>
      <w:proofErr w:type="spellEnd"/>
      <w:r>
        <w:rPr>
          <w:rFonts w:ascii="Times New Roman" w:hAnsi="Times New Roman" w:cs="Times New Roman"/>
          <w:sz w:val="24"/>
          <w:szCs w:val="24"/>
        </w:rPr>
        <w:t xml:space="preserve"> schematics.</w:t>
      </w:r>
    </w:p>
    <w:p w14:paraId="604B3BA4" w14:textId="70BFE59E" w:rsidR="00242EFF" w:rsidRDefault="00242EFF" w:rsidP="007320ED">
      <w:pPr>
        <w:rPr>
          <w:rFonts w:ascii="Times New Roman" w:hAnsi="Times New Roman" w:cs="Times New Roman"/>
          <w:sz w:val="24"/>
          <w:szCs w:val="24"/>
        </w:rPr>
      </w:pPr>
    </w:p>
    <w:p w14:paraId="30306A4B" w14:textId="4C6A9D0E" w:rsidR="00242EFF" w:rsidRDefault="00242EFF" w:rsidP="007320ED">
      <w:pPr>
        <w:rPr>
          <w:rFonts w:ascii="Times New Roman" w:hAnsi="Times New Roman" w:cs="Times New Roman"/>
          <w:sz w:val="24"/>
          <w:szCs w:val="24"/>
        </w:rPr>
      </w:pPr>
    </w:p>
    <w:p w14:paraId="31180BD0" w14:textId="0289E95B" w:rsidR="00242EFF" w:rsidRDefault="00242EFF" w:rsidP="007320ED">
      <w:pPr>
        <w:rPr>
          <w:rFonts w:ascii="Times New Roman" w:hAnsi="Times New Roman" w:cs="Times New Roman"/>
          <w:sz w:val="24"/>
          <w:szCs w:val="24"/>
        </w:rPr>
      </w:pPr>
    </w:p>
    <w:p w14:paraId="7FCA03C6" w14:textId="79DD89BE" w:rsidR="00242EFF" w:rsidRPr="000438B9" w:rsidRDefault="000438B9" w:rsidP="000438B9">
      <w:pPr>
        <w:jc w:val="center"/>
        <w:rPr>
          <w:rFonts w:ascii="Times New Roman" w:hAnsi="Times New Roman" w:cs="Times New Roman"/>
          <w:b/>
          <w:bCs/>
          <w:sz w:val="32"/>
          <w:szCs w:val="32"/>
        </w:rPr>
      </w:pPr>
      <w:r w:rsidRPr="000438B9">
        <w:rPr>
          <w:rFonts w:ascii="Times New Roman" w:hAnsi="Times New Roman" w:cs="Times New Roman"/>
          <w:b/>
          <w:bCs/>
          <w:sz w:val="32"/>
          <w:szCs w:val="32"/>
        </w:rPr>
        <w:t>Microcontroller Unit</w:t>
      </w:r>
    </w:p>
    <w:p w14:paraId="42FA3FB9" w14:textId="156B863C" w:rsidR="000438B9" w:rsidRDefault="000438B9" w:rsidP="007320ED">
      <w:pPr>
        <w:rPr>
          <w:rFonts w:ascii="Times New Roman" w:hAnsi="Times New Roman" w:cs="Times New Roman"/>
          <w:sz w:val="24"/>
          <w:szCs w:val="24"/>
        </w:rPr>
      </w:pPr>
    </w:p>
    <w:p w14:paraId="59096018" w14:textId="29354277" w:rsidR="000438B9" w:rsidRDefault="008313D4" w:rsidP="007320ED">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RingCLK</w:t>
      </w:r>
      <w:proofErr w:type="spellEnd"/>
      <w:r>
        <w:rPr>
          <w:rFonts w:ascii="Times New Roman" w:hAnsi="Times New Roman" w:cs="Times New Roman"/>
          <w:sz w:val="24"/>
          <w:szCs w:val="24"/>
        </w:rPr>
        <w:t xml:space="preserve">, CLEARZ, </w:t>
      </w:r>
      <w:proofErr w:type="spellStart"/>
      <w:r>
        <w:rPr>
          <w:rFonts w:ascii="Times New Roman" w:hAnsi="Times New Roman" w:cs="Times New Roman"/>
          <w:sz w:val="24"/>
          <w:szCs w:val="24"/>
        </w:rPr>
        <w:t>Init_Bit</w:t>
      </w:r>
      <w:proofErr w:type="spellEnd"/>
      <w:r>
        <w:rPr>
          <w:rFonts w:ascii="Times New Roman" w:hAnsi="Times New Roman" w:cs="Times New Roman"/>
          <w:sz w:val="24"/>
          <w:szCs w:val="24"/>
        </w:rPr>
        <w:t xml:space="preserve"> are output signals go to the </w:t>
      </w:r>
      <w:proofErr w:type="spellStart"/>
      <w:r>
        <w:rPr>
          <w:rFonts w:ascii="Times New Roman" w:hAnsi="Times New Roman" w:cs="Times New Roman"/>
          <w:sz w:val="24"/>
          <w:szCs w:val="24"/>
        </w:rPr>
        <w:t>MicrophoneSelection.sch</w:t>
      </w:r>
      <w:proofErr w:type="spellEnd"/>
      <w:r>
        <w:rPr>
          <w:rFonts w:ascii="Times New Roman" w:hAnsi="Times New Roman" w:cs="Times New Roman"/>
          <w:sz w:val="24"/>
          <w:szCs w:val="24"/>
        </w:rPr>
        <w:t xml:space="preserve"> to get specific information about that DUT.</w:t>
      </w:r>
    </w:p>
    <w:p w14:paraId="7B43937D" w14:textId="6A7E0E74" w:rsidR="008313D4" w:rsidRDefault="008313D4" w:rsidP="007320ED">
      <w:pPr>
        <w:rPr>
          <w:rFonts w:ascii="Times New Roman" w:hAnsi="Times New Roman" w:cs="Times New Roman"/>
          <w:sz w:val="24"/>
          <w:szCs w:val="24"/>
        </w:rPr>
      </w:pPr>
    </w:p>
    <w:p w14:paraId="5E2145CC" w14:textId="380127A7" w:rsidR="00A547E2" w:rsidRDefault="008313D4" w:rsidP="007320ED">
      <w:pPr>
        <w:rPr>
          <w:rFonts w:ascii="Times New Roman" w:hAnsi="Times New Roman" w:cs="Times New Roman"/>
          <w:sz w:val="24"/>
          <w:szCs w:val="24"/>
        </w:rPr>
      </w:pPr>
      <w:r>
        <w:rPr>
          <w:rFonts w:ascii="Times New Roman" w:hAnsi="Times New Roman" w:cs="Times New Roman"/>
          <w:sz w:val="24"/>
          <w:szCs w:val="24"/>
        </w:rPr>
        <w:t xml:space="preserve">For the specific DUT, </w:t>
      </w:r>
      <w:proofErr w:type="spellStart"/>
      <w:r w:rsidR="007470EA">
        <w:rPr>
          <w:rFonts w:ascii="Times New Roman" w:hAnsi="Times New Roman" w:cs="Times New Roman"/>
          <w:sz w:val="24"/>
          <w:szCs w:val="24"/>
        </w:rPr>
        <w:t>SingleGain</w:t>
      </w:r>
      <w:proofErr w:type="spellEnd"/>
      <w:r w:rsidR="007470EA">
        <w:rPr>
          <w:rFonts w:ascii="Times New Roman" w:hAnsi="Times New Roman" w:cs="Times New Roman"/>
          <w:sz w:val="24"/>
          <w:szCs w:val="24"/>
        </w:rPr>
        <w:t xml:space="preserve">, </w:t>
      </w:r>
      <w:proofErr w:type="spellStart"/>
      <w:r w:rsidR="007470EA">
        <w:rPr>
          <w:rFonts w:ascii="Times New Roman" w:hAnsi="Times New Roman" w:cs="Times New Roman"/>
          <w:sz w:val="24"/>
          <w:szCs w:val="24"/>
        </w:rPr>
        <w:t>PlusEn</w:t>
      </w:r>
      <w:proofErr w:type="spellEnd"/>
      <w:r w:rsidR="007470EA">
        <w:rPr>
          <w:rFonts w:ascii="Times New Roman" w:hAnsi="Times New Roman" w:cs="Times New Roman"/>
          <w:sz w:val="24"/>
          <w:szCs w:val="24"/>
        </w:rPr>
        <w:t xml:space="preserve">, Type, </w:t>
      </w:r>
      <w:proofErr w:type="spellStart"/>
      <w:r w:rsidR="007470EA">
        <w:rPr>
          <w:rFonts w:ascii="Times New Roman" w:hAnsi="Times New Roman" w:cs="Times New Roman"/>
          <w:sz w:val="24"/>
          <w:szCs w:val="24"/>
        </w:rPr>
        <w:t>NegEn</w:t>
      </w:r>
      <w:proofErr w:type="spellEnd"/>
      <w:r w:rsidR="007470EA">
        <w:rPr>
          <w:rFonts w:ascii="Times New Roman" w:hAnsi="Times New Roman" w:cs="Times New Roman"/>
          <w:sz w:val="24"/>
          <w:szCs w:val="24"/>
        </w:rPr>
        <w:t xml:space="preserve">, </w:t>
      </w:r>
      <w:proofErr w:type="spellStart"/>
      <w:r w:rsidR="007470EA">
        <w:rPr>
          <w:rFonts w:ascii="Times New Roman" w:hAnsi="Times New Roman" w:cs="Times New Roman"/>
          <w:sz w:val="24"/>
          <w:szCs w:val="24"/>
        </w:rPr>
        <w:t>AOut</w:t>
      </w:r>
      <w:proofErr w:type="spellEnd"/>
      <w:r w:rsidR="007470EA">
        <w:rPr>
          <w:rFonts w:ascii="Times New Roman" w:hAnsi="Times New Roman" w:cs="Times New Roman"/>
          <w:sz w:val="24"/>
          <w:szCs w:val="24"/>
        </w:rPr>
        <w:t xml:space="preserve">, PDM_ENZ, </w:t>
      </w:r>
      <w:proofErr w:type="spellStart"/>
      <w:r w:rsidR="007470EA">
        <w:rPr>
          <w:rFonts w:ascii="Times New Roman" w:hAnsi="Times New Roman" w:cs="Times New Roman"/>
          <w:sz w:val="24"/>
          <w:szCs w:val="24"/>
        </w:rPr>
        <w:t>DOut</w:t>
      </w:r>
      <w:proofErr w:type="spellEnd"/>
      <w:r w:rsidR="007470EA">
        <w:rPr>
          <w:rFonts w:ascii="Times New Roman" w:hAnsi="Times New Roman" w:cs="Times New Roman"/>
          <w:sz w:val="24"/>
          <w:szCs w:val="24"/>
        </w:rPr>
        <w:t xml:space="preserve">, </w:t>
      </w:r>
      <w:r w:rsidR="007470EA" w:rsidRPr="009B4358">
        <w:rPr>
          <w:rFonts w:ascii="Times New Roman" w:hAnsi="Times New Roman" w:cs="Times New Roman"/>
          <w:sz w:val="24"/>
          <w:szCs w:val="24"/>
        </w:rPr>
        <w:t xml:space="preserve">MST_DATA_CLK, Select, </w:t>
      </w:r>
      <w:proofErr w:type="spellStart"/>
      <w:r w:rsidR="007470EA" w:rsidRPr="009B4358">
        <w:rPr>
          <w:rFonts w:ascii="Times New Roman" w:hAnsi="Times New Roman" w:cs="Times New Roman"/>
          <w:sz w:val="24"/>
          <w:szCs w:val="24"/>
        </w:rPr>
        <w:t>Dual_V_EN</w:t>
      </w:r>
      <w:proofErr w:type="spellEnd"/>
      <w:r w:rsidR="007470EA" w:rsidRPr="009B4358">
        <w:rPr>
          <w:rFonts w:ascii="Times New Roman" w:hAnsi="Times New Roman" w:cs="Times New Roman"/>
          <w:sz w:val="24"/>
          <w:szCs w:val="24"/>
        </w:rPr>
        <w:t xml:space="preserve">, and CLK_EN are sent to the </w:t>
      </w:r>
      <w:proofErr w:type="spellStart"/>
      <w:r w:rsidR="007470EA" w:rsidRPr="009B4358">
        <w:rPr>
          <w:rFonts w:ascii="Times New Roman" w:hAnsi="Times New Roman" w:cs="Times New Roman"/>
          <w:sz w:val="24"/>
          <w:szCs w:val="24"/>
        </w:rPr>
        <w:t>Quad_Mic_Interface.sch</w:t>
      </w:r>
      <w:proofErr w:type="spellEnd"/>
      <w:r w:rsidR="007470EA" w:rsidRPr="009B4358">
        <w:rPr>
          <w:rFonts w:ascii="Times New Roman" w:hAnsi="Times New Roman" w:cs="Times New Roman"/>
          <w:sz w:val="24"/>
          <w:szCs w:val="24"/>
        </w:rPr>
        <w:t xml:space="preserve"> to configure the interface to the DUT.</w:t>
      </w:r>
    </w:p>
    <w:p w14:paraId="0EF58047" w14:textId="77777777" w:rsidR="00F43451" w:rsidRPr="009B4358" w:rsidRDefault="00F43451" w:rsidP="007320ED">
      <w:pPr>
        <w:rPr>
          <w:rFonts w:ascii="Times New Roman" w:hAnsi="Times New Roman" w:cs="Times New Roman"/>
          <w:sz w:val="24"/>
          <w:szCs w:val="24"/>
        </w:rPr>
      </w:pPr>
    </w:p>
    <w:p w14:paraId="42E0A4ED" w14:textId="1BACC5E2" w:rsidR="003A5B46" w:rsidRDefault="00CE3784" w:rsidP="007320ED">
      <w:pPr>
        <w:rPr>
          <w:rFonts w:ascii="Times New Roman" w:hAnsi="Times New Roman" w:cs="Times New Roman"/>
          <w:sz w:val="24"/>
          <w:szCs w:val="24"/>
        </w:rPr>
      </w:pPr>
      <w:r w:rsidRPr="00AF79AD">
        <w:rPr>
          <w:rFonts w:ascii="Times New Roman" w:hAnsi="Times New Roman" w:cs="Times New Roman"/>
          <w:sz w:val="24"/>
          <w:szCs w:val="24"/>
        </w:rPr>
        <w:t>There is an I2S port to get the PDM data when required with MST_DATA_CLK, I2S_Data, and Select sig</w:t>
      </w:r>
      <w:r w:rsidRPr="000E67BE">
        <w:rPr>
          <w:rFonts w:ascii="Times New Roman" w:hAnsi="Times New Roman" w:cs="Times New Roman"/>
          <w:color w:val="000000" w:themeColor="text1"/>
          <w:sz w:val="24"/>
          <w:szCs w:val="24"/>
        </w:rPr>
        <w:t xml:space="preserve">nals. The MST_DATA_CLK is generated from the </w:t>
      </w:r>
      <w:proofErr w:type="spellStart"/>
      <w:r w:rsidRPr="000E67BE">
        <w:rPr>
          <w:rFonts w:ascii="Times New Roman" w:hAnsi="Times New Roman" w:cs="Times New Roman"/>
          <w:color w:val="000000" w:themeColor="text1"/>
          <w:sz w:val="24"/>
          <w:szCs w:val="24"/>
        </w:rPr>
        <w:t>ClockSource.sch</w:t>
      </w:r>
      <w:proofErr w:type="spellEnd"/>
      <w:r w:rsidRPr="000E67BE">
        <w:rPr>
          <w:rFonts w:ascii="Times New Roman" w:hAnsi="Times New Roman" w:cs="Times New Roman"/>
          <w:color w:val="000000" w:themeColor="text1"/>
          <w:sz w:val="24"/>
          <w:szCs w:val="24"/>
        </w:rPr>
        <w:t xml:space="preserve"> and the Select</w:t>
      </w:r>
      <w:r w:rsidR="00376195" w:rsidRPr="000E67BE">
        <w:rPr>
          <w:rFonts w:ascii="Times New Roman" w:hAnsi="Times New Roman" w:cs="Times New Roman"/>
          <w:color w:val="000000" w:themeColor="text1"/>
          <w:sz w:val="24"/>
          <w:szCs w:val="24"/>
        </w:rPr>
        <w:t xml:space="preserve"> </w:t>
      </w:r>
      <w:r w:rsidR="00A547E2" w:rsidRPr="000E67BE">
        <w:rPr>
          <w:rFonts w:ascii="Times New Roman" w:hAnsi="Times New Roman" w:cs="Times New Roman"/>
          <w:color w:val="000000" w:themeColor="text1"/>
          <w:sz w:val="24"/>
          <w:szCs w:val="24"/>
        </w:rPr>
        <w:t>generated by the MCU itself</w:t>
      </w:r>
      <w:r w:rsidR="00376195" w:rsidRPr="000E67BE">
        <w:rPr>
          <w:rFonts w:ascii="Times New Roman" w:hAnsi="Times New Roman" w:cs="Times New Roman"/>
          <w:color w:val="000000" w:themeColor="text1"/>
          <w:sz w:val="24"/>
          <w:szCs w:val="24"/>
        </w:rPr>
        <w:t>.</w:t>
      </w:r>
      <w:r w:rsidR="0015391C">
        <w:rPr>
          <w:rFonts w:ascii="Times New Roman" w:hAnsi="Times New Roman" w:cs="Times New Roman"/>
          <w:color w:val="000000" w:themeColor="text1"/>
          <w:sz w:val="24"/>
          <w:szCs w:val="24"/>
        </w:rPr>
        <w:t xml:space="preserve"> The I2S_Data comes from the</w:t>
      </w:r>
      <w:r w:rsidR="00376195" w:rsidRPr="000E67BE">
        <w:rPr>
          <w:rFonts w:ascii="Times New Roman" w:hAnsi="Times New Roman" w:cs="Times New Roman"/>
          <w:color w:val="000000" w:themeColor="text1"/>
          <w:sz w:val="24"/>
          <w:szCs w:val="24"/>
        </w:rPr>
        <w:t xml:space="preserve"> PD</w:t>
      </w:r>
      <w:r w:rsidR="000E67BE">
        <w:rPr>
          <w:rFonts w:ascii="Times New Roman" w:hAnsi="Times New Roman" w:cs="Times New Roman"/>
          <w:color w:val="000000" w:themeColor="text1"/>
          <w:sz w:val="24"/>
          <w:szCs w:val="32"/>
        </w:rPr>
        <w:t>M</w:t>
      </w:r>
      <w:r w:rsidR="000E67BE">
        <w:rPr>
          <w:rFonts w:ascii="Times New Roman" w:hAnsi="Times New Roman" w:cs="Times New Roman"/>
          <w:sz w:val="24"/>
          <w:szCs w:val="24"/>
        </w:rPr>
        <w:t>͟</w:t>
      </w:r>
      <w:r w:rsidR="0015391C">
        <w:rPr>
          <w:rFonts w:ascii="Times New Roman" w:hAnsi="Times New Roman" w:cs="Times New Roman"/>
          <w:sz w:val="24"/>
          <w:szCs w:val="24"/>
        </w:rPr>
        <w:t>_To_I2S.sch.</w:t>
      </w:r>
    </w:p>
    <w:p w14:paraId="4E30323D" w14:textId="2A041E69" w:rsidR="001332D6" w:rsidRDefault="001332D6" w:rsidP="007320ED">
      <w:pPr>
        <w:rPr>
          <w:rFonts w:ascii="Times New Roman" w:hAnsi="Times New Roman" w:cs="Times New Roman"/>
          <w:sz w:val="24"/>
          <w:szCs w:val="24"/>
        </w:rPr>
      </w:pPr>
    </w:p>
    <w:p w14:paraId="7B0F6A39" w14:textId="77777777" w:rsidR="001332D6" w:rsidRPr="007320ED" w:rsidRDefault="001332D6" w:rsidP="007320ED">
      <w:pPr>
        <w:rPr>
          <w:rFonts w:ascii="Times New Roman" w:hAnsi="Times New Roman" w:cs="Times New Roman"/>
          <w:sz w:val="24"/>
          <w:szCs w:val="24"/>
        </w:rPr>
      </w:pPr>
    </w:p>
    <w:sectPr w:rsidR="001332D6" w:rsidRPr="007320ED" w:rsidSect="00D933E8">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4A0C7" w14:textId="77777777" w:rsidR="004343A4" w:rsidRDefault="004343A4" w:rsidP="001C2049">
      <w:r>
        <w:separator/>
      </w:r>
    </w:p>
  </w:endnote>
  <w:endnote w:type="continuationSeparator" w:id="0">
    <w:p w14:paraId="52DD8BB7" w14:textId="77777777" w:rsidR="004343A4" w:rsidRDefault="004343A4" w:rsidP="001C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B73B0" w14:textId="77777777" w:rsidR="004343A4" w:rsidRDefault="004343A4" w:rsidP="001C2049">
      <w:r>
        <w:separator/>
      </w:r>
    </w:p>
  </w:footnote>
  <w:footnote w:type="continuationSeparator" w:id="0">
    <w:p w14:paraId="5B32B273" w14:textId="77777777" w:rsidR="004343A4" w:rsidRDefault="004343A4" w:rsidP="001C2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045"/>
      <w:gridCol w:w="5305"/>
    </w:tblGrid>
    <w:tr w:rsidR="00064F32" w14:paraId="5CA3A121" w14:textId="79A792A1" w:rsidTr="00064F32">
      <w:tc>
        <w:tcPr>
          <w:tcW w:w="4045" w:type="dxa"/>
        </w:tcPr>
        <w:p w14:paraId="09CEC68C" w14:textId="77777777" w:rsidR="00064F32" w:rsidRDefault="00064F32" w:rsidP="005563F6">
          <w:pPr>
            <w:pStyle w:val="Header"/>
          </w:pPr>
          <w:r w:rsidRPr="00064F32">
            <w:t>Knowles MEMS Microphone Test Station</w:t>
          </w:r>
        </w:p>
      </w:tc>
      <w:tc>
        <w:tcPr>
          <w:tcW w:w="5305" w:type="dxa"/>
        </w:tcPr>
        <w:p w14:paraId="5A0E8447" w14:textId="77777777" w:rsidR="00064F32" w:rsidRDefault="00064F32" w:rsidP="005563F6">
          <w:pPr>
            <w:pStyle w:val="Header"/>
          </w:pPr>
          <w:r>
            <w:t>Concept Completion</w:t>
          </w:r>
        </w:p>
        <w:p w14:paraId="0BAE5EAF" w14:textId="39B67AA4" w:rsidR="00064F32" w:rsidRDefault="00064F32" w:rsidP="005563F6">
          <w:pPr>
            <w:pStyle w:val="Header"/>
          </w:pPr>
          <w:r>
            <w:t>2155 Stonington Ave.</w:t>
          </w:r>
        </w:p>
        <w:p w14:paraId="13246A17" w14:textId="77777777" w:rsidR="00064F32" w:rsidRDefault="00064F32" w:rsidP="005563F6">
          <w:pPr>
            <w:pStyle w:val="Header"/>
          </w:pPr>
          <w:r>
            <w:t>Suite 104</w:t>
          </w:r>
        </w:p>
        <w:p w14:paraId="2CB13688" w14:textId="79EEAC85" w:rsidR="00064F32" w:rsidRPr="00064F32" w:rsidRDefault="00064F32" w:rsidP="005563F6">
          <w:pPr>
            <w:pStyle w:val="Header"/>
          </w:pPr>
          <w:r>
            <w:t>Hoffman Estates, IL 60169</w:t>
          </w:r>
        </w:p>
      </w:tc>
    </w:tr>
  </w:tbl>
  <w:p w14:paraId="1A50F3D8" w14:textId="127ABDC4" w:rsidR="001C2049" w:rsidRDefault="001C2049" w:rsidP="00064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A641DC"/>
    <w:multiLevelType w:val="hybridMultilevel"/>
    <w:tmpl w:val="0E4CFD70"/>
    <w:lvl w:ilvl="0" w:tplc="D59A2DD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E92418C"/>
    <w:multiLevelType w:val="hybridMultilevel"/>
    <w:tmpl w:val="BB74C12A"/>
    <w:lvl w:ilvl="0" w:tplc="41A6E8B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36770"/>
    <w:multiLevelType w:val="hybridMultilevel"/>
    <w:tmpl w:val="9112068A"/>
    <w:lvl w:ilvl="0" w:tplc="60E6EC3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5"/>
  </w:num>
  <w:num w:numId="24">
    <w:abstractNumId w:val="23"/>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25"/>
    <w:rsid w:val="000438B9"/>
    <w:rsid w:val="00055311"/>
    <w:rsid w:val="00064F32"/>
    <w:rsid w:val="000B617F"/>
    <w:rsid w:val="000D4C77"/>
    <w:rsid w:val="000E67BE"/>
    <w:rsid w:val="00103B45"/>
    <w:rsid w:val="00106E84"/>
    <w:rsid w:val="0011548E"/>
    <w:rsid w:val="001332D6"/>
    <w:rsid w:val="0015391C"/>
    <w:rsid w:val="00165FB9"/>
    <w:rsid w:val="001C2049"/>
    <w:rsid w:val="001C6DAE"/>
    <w:rsid w:val="00220894"/>
    <w:rsid w:val="00242EFF"/>
    <w:rsid w:val="00262594"/>
    <w:rsid w:val="00281210"/>
    <w:rsid w:val="002837BD"/>
    <w:rsid w:val="002B1B61"/>
    <w:rsid w:val="002B2D7C"/>
    <w:rsid w:val="002D111B"/>
    <w:rsid w:val="0030167B"/>
    <w:rsid w:val="00332CC7"/>
    <w:rsid w:val="00345B2F"/>
    <w:rsid w:val="00361AB7"/>
    <w:rsid w:val="00376195"/>
    <w:rsid w:val="003A5B46"/>
    <w:rsid w:val="00406B19"/>
    <w:rsid w:val="00406EFC"/>
    <w:rsid w:val="004343A4"/>
    <w:rsid w:val="004801BE"/>
    <w:rsid w:val="004B44A9"/>
    <w:rsid w:val="004C2997"/>
    <w:rsid w:val="004D377B"/>
    <w:rsid w:val="00506B3D"/>
    <w:rsid w:val="00524444"/>
    <w:rsid w:val="00544C5B"/>
    <w:rsid w:val="00555982"/>
    <w:rsid w:val="005846B5"/>
    <w:rsid w:val="005A79E7"/>
    <w:rsid w:val="005B5ACB"/>
    <w:rsid w:val="005E586B"/>
    <w:rsid w:val="00645252"/>
    <w:rsid w:val="006A29C1"/>
    <w:rsid w:val="006A4048"/>
    <w:rsid w:val="006B1674"/>
    <w:rsid w:val="006D3D74"/>
    <w:rsid w:val="006D7115"/>
    <w:rsid w:val="006F45EC"/>
    <w:rsid w:val="007320ED"/>
    <w:rsid w:val="00744676"/>
    <w:rsid w:val="007470EA"/>
    <w:rsid w:val="007C3475"/>
    <w:rsid w:val="007E669C"/>
    <w:rsid w:val="007E70BB"/>
    <w:rsid w:val="0081164C"/>
    <w:rsid w:val="008313D4"/>
    <w:rsid w:val="0083569A"/>
    <w:rsid w:val="008359AF"/>
    <w:rsid w:val="008B4515"/>
    <w:rsid w:val="008D3F6C"/>
    <w:rsid w:val="008D4BE2"/>
    <w:rsid w:val="0093244E"/>
    <w:rsid w:val="00987E79"/>
    <w:rsid w:val="00992546"/>
    <w:rsid w:val="009A427B"/>
    <w:rsid w:val="009B4358"/>
    <w:rsid w:val="009D71FE"/>
    <w:rsid w:val="009E37D5"/>
    <w:rsid w:val="00A13E10"/>
    <w:rsid w:val="00A547E2"/>
    <w:rsid w:val="00A9204E"/>
    <w:rsid w:val="00AB05F6"/>
    <w:rsid w:val="00AD4898"/>
    <w:rsid w:val="00AD4B03"/>
    <w:rsid w:val="00AF79AD"/>
    <w:rsid w:val="00B2019D"/>
    <w:rsid w:val="00B60485"/>
    <w:rsid w:val="00BD08AA"/>
    <w:rsid w:val="00BF5845"/>
    <w:rsid w:val="00C41A21"/>
    <w:rsid w:val="00C67847"/>
    <w:rsid w:val="00C83D3B"/>
    <w:rsid w:val="00C873EB"/>
    <w:rsid w:val="00CE2C82"/>
    <w:rsid w:val="00CE3784"/>
    <w:rsid w:val="00CF3E34"/>
    <w:rsid w:val="00D042A9"/>
    <w:rsid w:val="00D07D25"/>
    <w:rsid w:val="00D105EF"/>
    <w:rsid w:val="00D661C5"/>
    <w:rsid w:val="00D933E8"/>
    <w:rsid w:val="00DF1983"/>
    <w:rsid w:val="00E0473D"/>
    <w:rsid w:val="00E34C10"/>
    <w:rsid w:val="00E4186A"/>
    <w:rsid w:val="00E43DEF"/>
    <w:rsid w:val="00E64B21"/>
    <w:rsid w:val="00E65D78"/>
    <w:rsid w:val="00E9684B"/>
    <w:rsid w:val="00ED16D5"/>
    <w:rsid w:val="00EE46AD"/>
    <w:rsid w:val="00F07B64"/>
    <w:rsid w:val="00F3256B"/>
    <w:rsid w:val="00F43451"/>
    <w:rsid w:val="00F4732E"/>
    <w:rsid w:val="00F548ED"/>
    <w:rsid w:val="00F62DA7"/>
    <w:rsid w:val="00F928D2"/>
    <w:rsid w:val="00FC5926"/>
    <w:rsid w:val="00FD2173"/>
    <w:rsid w:val="00FD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D386"/>
  <w15:chartTrackingRefBased/>
  <w15:docId w15:val="{B906BE2D-4A85-4382-BA19-943DF160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D07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10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yp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1900</TotalTime>
  <Pages>8</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Martin</dc:creator>
  <cp:keywords/>
  <dc:description/>
  <cp:lastModifiedBy>Dennis C Martin</cp:lastModifiedBy>
  <cp:revision>13</cp:revision>
  <dcterms:created xsi:type="dcterms:W3CDTF">2022-03-09T21:41:00Z</dcterms:created>
  <dcterms:modified xsi:type="dcterms:W3CDTF">2022-03-13T04:11:00Z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